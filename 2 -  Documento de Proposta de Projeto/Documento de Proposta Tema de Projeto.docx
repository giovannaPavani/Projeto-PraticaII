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394" w:rsidRPr="00980394" w:rsidRDefault="00980394" w:rsidP="00980394">
      <w:pPr>
        <w:rPr>
          <w:rFonts w:ascii="Arial" w:hAnsi="Arial" w:cs="Arial"/>
          <w:sz w:val="28"/>
          <w:szCs w:val="28"/>
        </w:rPr>
      </w:pPr>
    </w:p>
    <w:p w:rsidR="00980394" w:rsidRPr="00980394" w:rsidRDefault="00980394" w:rsidP="00980394">
      <w:pPr>
        <w:jc w:val="center"/>
        <w:rPr>
          <w:rFonts w:ascii="Arial" w:hAnsi="Arial" w:cs="Arial"/>
          <w:b/>
          <w:sz w:val="28"/>
          <w:szCs w:val="28"/>
        </w:rPr>
      </w:pPr>
      <w:r>
        <w:rPr>
          <w:rFonts w:ascii="Arial" w:hAnsi="Arial" w:cs="Arial"/>
          <w:b/>
          <w:sz w:val="28"/>
          <w:szCs w:val="28"/>
        </w:rPr>
        <w:t xml:space="preserve">TI 305 - </w:t>
      </w:r>
      <w:r w:rsidRPr="00980394">
        <w:rPr>
          <w:rFonts w:ascii="Arial" w:hAnsi="Arial" w:cs="Arial"/>
          <w:b/>
          <w:sz w:val="28"/>
          <w:szCs w:val="28"/>
        </w:rPr>
        <w:t>Prática Profissional II</w:t>
      </w:r>
      <w:r>
        <w:rPr>
          <w:rFonts w:ascii="Arial" w:hAnsi="Arial" w:cs="Arial"/>
          <w:b/>
          <w:sz w:val="28"/>
          <w:szCs w:val="28"/>
        </w:rPr>
        <w:t xml:space="preserve"> – 1º Sem. 2020</w:t>
      </w:r>
    </w:p>
    <w:p w:rsidR="00980394" w:rsidRDefault="00980394" w:rsidP="00980394">
      <w:pPr>
        <w:rPr>
          <w:rFonts w:ascii="Arial" w:hAnsi="Arial" w:cs="Arial"/>
          <w:sz w:val="28"/>
          <w:szCs w:val="28"/>
        </w:rPr>
      </w:pPr>
    </w:p>
    <w:p w:rsidR="00980394" w:rsidRPr="00980394" w:rsidRDefault="00980394" w:rsidP="00980394">
      <w:pPr>
        <w:jc w:val="center"/>
        <w:rPr>
          <w:rFonts w:ascii="Arial" w:hAnsi="Arial" w:cs="Arial"/>
          <w:sz w:val="28"/>
          <w:szCs w:val="28"/>
        </w:rPr>
      </w:pPr>
      <w:r w:rsidRPr="00980394">
        <w:rPr>
          <w:rFonts w:ascii="Arial" w:hAnsi="Arial" w:cs="Arial"/>
          <w:b/>
          <w:sz w:val="28"/>
          <w:szCs w:val="28"/>
        </w:rPr>
        <w:t>Proposta de Projeto</w:t>
      </w:r>
      <w:r>
        <w:rPr>
          <w:rFonts w:ascii="Arial" w:hAnsi="Arial" w:cs="Arial"/>
          <w:b/>
          <w:sz w:val="28"/>
          <w:szCs w:val="28"/>
        </w:rPr>
        <w:t xml:space="preserve"> para Validação</w:t>
      </w:r>
    </w:p>
    <w:p w:rsidR="00677B06" w:rsidRPr="00980394" w:rsidRDefault="00677B06" w:rsidP="00677B06">
      <w:pPr>
        <w:pStyle w:val="Cabealho"/>
        <w:tabs>
          <w:tab w:val="clear" w:pos="4419"/>
          <w:tab w:val="clear" w:pos="8838"/>
        </w:tabs>
        <w:rPr>
          <w:rFonts w:ascii="Arial" w:hAnsi="Arial" w:cs="Arial"/>
          <w:b/>
          <w:sz w:val="28"/>
          <w:szCs w:val="28"/>
        </w:rPr>
      </w:pPr>
    </w:p>
    <w:p w:rsidR="00C6760E" w:rsidRDefault="00FE147B" w:rsidP="00FE147B">
      <w:pPr>
        <w:pStyle w:val="Cabealho"/>
        <w:tabs>
          <w:tab w:val="clear" w:pos="4419"/>
          <w:tab w:val="clear" w:pos="8838"/>
        </w:tabs>
        <w:rPr>
          <w:rFonts w:ascii="Arial" w:hAnsi="Arial" w:cs="Arial"/>
          <w:b/>
          <w:sz w:val="28"/>
          <w:szCs w:val="28"/>
        </w:rPr>
      </w:pPr>
      <w:r>
        <w:rPr>
          <w:rFonts w:ascii="Arial" w:hAnsi="Arial" w:cs="Arial"/>
          <w:b/>
          <w:sz w:val="28"/>
          <w:szCs w:val="28"/>
        </w:rPr>
        <w:t>Alunos</w:t>
      </w:r>
    </w:p>
    <w:p w:rsidR="00FE147B" w:rsidRPr="00980394" w:rsidRDefault="00FE147B" w:rsidP="00FE147B">
      <w:pPr>
        <w:pStyle w:val="Cabealho"/>
        <w:tabs>
          <w:tab w:val="clear" w:pos="4419"/>
          <w:tab w:val="clear" w:pos="8838"/>
        </w:tabs>
        <w:rPr>
          <w:rFonts w:ascii="Arial" w:hAnsi="Arial" w:cs="Arial"/>
          <w:b/>
          <w:sz w:val="28"/>
          <w:szCs w:val="28"/>
        </w:rPr>
      </w:pPr>
    </w:p>
    <w:tbl>
      <w:tblPr>
        <w:tblW w:w="9782"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1"/>
        <w:gridCol w:w="7371"/>
      </w:tblGrid>
      <w:tr w:rsidR="00677B06" w:rsidRPr="00980394" w:rsidTr="00A06763">
        <w:trPr>
          <w:trHeight w:val="440"/>
        </w:trPr>
        <w:tc>
          <w:tcPr>
            <w:tcW w:w="2411" w:type="dxa"/>
          </w:tcPr>
          <w:p w:rsidR="00677B06" w:rsidRPr="009F6C75" w:rsidRDefault="00A06763" w:rsidP="002F483B">
            <w:pPr>
              <w:pStyle w:val="Ttulo6"/>
              <w:rPr>
                <w:rFonts w:ascii="Arial" w:hAnsi="Arial" w:cs="Arial"/>
                <w:sz w:val="28"/>
                <w:szCs w:val="28"/>
                <w:u w:val="none"/>
              </w:rPr>
            </w:pPr>
            <w:r w:rsidRPr="009F6C75">
              <w:rPr>
                <w:rFonts w:ascii="Arial" w:hAnsi="Arial" w:cs="Arial"/>
                <w:b/>
                <w:sz w:val="28"/>
                <w:szCs w:val="28"/>
                <w:u w:val="none"/>
              </w:rPr>
              <w:t>RA</w:t>
            </w:r>
          </w:p>
        </w:tc>
        <w:tc>
          <w:tcPr>
            <w:tcW w:w="7371" w:type="dxa"/>
          </w:tcPr>
          <w:p w:rsidR="00677B06" w:rsidRPr="009F6C75" w:rsidRDefault="00A06763" w:rsidP="002F483B">
            <w:pPr>
              <w:pStyle w:val="Ttulo6"/>
              <w:rPr>
                <w:rFonts w:ascii="Arial" w:hAnsi="Arial" w:cs="Arial"/>
                <w:b/>
                <w:sz w:val="28"/>
                <w:szCs w:val="28"/>
                <w:u w:val="none"/>
              </w:rPr>
            </w:pPr>
            <w:r w:rsidRPr="009F6C75">
              <w:rPr>
                <w:rFonts w:ascii="Arial" w:hAnsi="Arial" w:cs="Arial"/>
                <w:b/>
                <w:sz w:val="28"/>
                <w:szCs w:val="28"/>
                <w:u w:val="none"/>
              </w:rPr>
              <w:t>NOME</w:t>
            </w:r>
          </w:p>
        </w:tc>
      </w:tr>
      <w:tr w:rsidR="00677B06" w:rsidRPr="00980394" w:rsidTr="00A06763">
        <w:tc>
          <w:tcPr>
            <w:tcW w:w="2411" w:type="dxa"/>
          </w:tcPr>
          <w:p w:rsidR="00A54704" w:rsidRPr="00980394" w:rsidRDefault="000F07F0" w:rsidP="00512696">
            <w:pPr>
              <w:spacing w:before="60" w:after="60"/>
              <w:jc w:val="center"/>
              <w:rPr>
                <w:rFonts w:ascii="Arial" w:hAnsi="Arial" w:cs="Arial"/>
                <w:b/>
                <w:sz w:val="28"/>
                <w:szCs w:val="28"/>
              </w:rPr>
            </w:pPr>
            <w:r>
              <w:rPr>
                <w:rFonts w:ascii="Arial" w:hAnsi="Arial" w:cs="Arial"/>
                <w:b/>
                <w:sz w:val="28"/>
                <w:szCs w:val="28"/>
              </w:rPr>
              <w:t>19040</w:t>
            </w:r>
          </w:p>
        </w:tc>
        <w:tc>
          <w:tcPr>
            <w:tcW w:w="7371" w:type="dxa"/>
          </w:tcPr>
          <w:p w:rsidR="00367635" w:rsidRPr="00980394" w:rsidRDefault="000F07F0" w:rsidP="00512696">
            <w:pPr>
              <w:pStyle w:val="Cabealho"/>
              <w:tabs>
                <w:tab w:val="clear" w:pos="4419"/>
                <w:tab w:val="clear" w:pos="8838"/>
              </w:tabs>
              <w:spacing w:before="60" w:after="60"/>
              <w:jc w:val="both"/>
              <w:rPr>
                <w:rFonts w:ascii="Arial" w:hAnsi="Arial" w:cs="Arial"/>
                <w:b/>
                <w:sz w:val="28"/>
                <w:szCs w:val="28"/>
              </w:rPr>
            </w:pPr>
            <w:r>
              <w:rPr>
                <w:rFonts w:ascii="Arial" w:hAnsi="Arial" w:cs="Arial"/>
                <w:b/>
                <w:sz w:val="28"/>
                <w:szCs w:val="28"/>
              </w:rPr>
              <w:t>Vinícius Martins Cotrim</w:t>
            </w:r>
          </w:p>
        </w:tc>
      </w:tr>
      <w:tr w:rsidR="00E155EB" w:rsidRPr="00980394" w:rsidTr="00885E9B">
        <w:tc>
          <w:tcPr>
            <w:tcW w:w="2411" w:type="dxa"/>
          </w:tcPr>
          <w:p w:rsidR="00E155EB" w:rsidRPr="00980394" w:rsidRDefault="000F07F0" w:rsidP="00885E9B">
            <w:pPr>
              <w:spacing w:before="60" w:after="60"/>
              <w:jc w:val="center"/>
              <w:rPr>
                <w:rFonts w:ascii="Arial" w:hAnsi="Arial" w:cs="Arial"/>
                <w:b/>
                <w:sz w:val="28"/>
                <w:szCs w:val="28"/>
              </w:rPr>
            </w:pPr>
            <w:r>
              <w:rPr>
                <w:rFonts w:ascii="Arial" w:hAnsi="Arial" w:cs="Arial"/>
                <w:b/>
                <w:sz w:val="28"/>
                <w:szCs w:val="28"/>
              </w:rPr>
              <w:t>19173</w:t>
            </w:r>
          </w:p>
        </w:tc>
        <w:tc>
          <w:tcPr>
            <w:tcW w:w="7371" w:type="dxa"/>
          </w:tcPr>
          <w:p w:rsidR="00E155EB" w:rsidRPr="00980394" w:rsidRDefault="000F07F0" w:rsidP="00885E9B">
            <w:pPr>
              <w:pStyle w:val="Cabealho"/>
              <w:tabs>
                <w:tab w:val="clear" w:pos="4419"/>
                <w:tab w:val="clear" w:pos="8838"/>
              </w:tabs>
              <w:spacing w:before="60" w:after="60"/>
              <w:jc w:val="both"/>
              <w:rPr>
                <w:rFonts w:ascii="Arial" w:hAnsi="Arial" w:cs="Arial"/>
                <w:b/>
                <w:sz w:val="28"/>
                <w:szCs w:val="28"/>
              </w:rPr>
            </w:pPr>
            <w:r>
              <w:rPr>
                <w:rFonts w:ascii="Arial" w:hAnsi="Arial" w:cs="Arial"/>
                <w:b/>
                <w:sz w:val="28"/>
                <w:szCs w:val="28"/>
              </w:rPr>
              <w:t xml:space="preserve">Giovanna </w:t>
            </w:r>
            <w:proofErr w:type="spellStart"/>
            <w:r>
              <w:rPr>
                <w:rFonts w:ascii="Arial" w:hAnsi="Arial" w:cs="Arial"/>
                <w:b/>
                <w:sz w:val="28"/>
                <w:szCs w:val="28"/>
              </w:rPr>
              <w:t>Pavani</w:t>
            </w:r>
            <w:proofErr w:type="spellEnd"/>
            <w:r>
              <w:rPr>
                <w:rFonts w:ascii="Arial" w:hAnsi="Arial" w:cs="Arial"/>
                <w:b/>
                <w:sz w:val="28"/>
                <w:szCs w:val="28"/>
              </w:rPr>
              <w:t xml:space="preserve"> </w:t>
            </w:r>
            <w:proofErr w:type="spellStart"/>
            <w:r>
              <w:rPr>
                <w:rFonts w:ascii="Arial" w:hAnsi="Arial" w:cs="Arial"/>
                <w:b/>
                <w:sz w:val="28"/>
                <w:szCs w:val="28"/>
              </w:rPr>
              <w:t>Martelli</w:t>
            </w:r>
            <w:proofErr w:type="spellEnd"/>
          </w:p>
        </w:tc>
      </w:tr>
      <w:tr w:rsidR="000F07F0" w:rsidRPr="00980394" w:rsidTr="00A06763">
        <w:tc>
          <w:tcPr>
            <w:tcW w:w="2411" w:type="dxa"/>
          </w:tcPr>
          <w:p w:rsidR="000F07F0" w:rsidRPr="00980394" w:rsidRDefault="000F07F0" w:rsidP="00FD7D17">
            <w:pPr>
              <w:spacing w:before="60" w:after="60"/>
              <w:jc w:val="center"/>
              <w:rPr>
                <w:rFonts w:ascii="Arial" w:hAnsi="Arial" w:cs="Arial"/>
                <w:b/>
                <w:sz w:val="28"/>
                <w:szCs w:val="28"/>
              </w:rPr>
            </w:pPr>
            <w:r>
              <w:rPr>
                <w:rFonts w:ascii="Arial" w:hAnsi="Arial" w:cs="Arial"/>
                <w:b/>
                <w:sz w:val="28"/>
                <w:szCs w:val="28"/>
              </w:rPr>
              <w:t>19186</w:t>
            </w:r>
          </w:p>
        </w:tc>
        <w:tc>
          <w:tcPr>
            <w:tcW w:w="7371" w:type="dxa"/>
          </w:tcPr>
          <w:p w:rsidR="000F07F0" w:rsidRPr="00980394" w:rsidRDefault="000F07F0" w:rsidP="00FD7D17">
            <w:pPr>
              <w:pStyle w:val="Cabealho"/>
              <w:tabs>
                <w:tab w:val="clear" w:pos="4419"/>
                <w:tab w:val="clear" w:pos="8838"/>
              </w:tabs>
              <w:spacing w:before="60" w:after="60"/>
              <w:jc w:val="both"/>
              <w:rPr>
                <w:rFonts w:ascii="Arial" w:hAnsi="Arial" w:cs="Arial"/>
                <w:b/>
                <w:sz w:val="28"/>
                <w:szCs w:val="28"/>
              </w:rPr>
            </w:pPr>
            <w:r>
              <w:rPr>
                <w:rFonts w:ascii="Arial" w:hAnsi="Arial" w:cs="Arial"/>
                <w:b/>
                <w:sz w:val="28"/>
                <w:szCs w:val="28"/>
              </w:rPr>
              <w:t xml:space="preserve">Maria Luiza </w:t>
            </w:r>
            <w:proofErr w:type="spellStart"/>
            <w:r>
              <w:rPr>
                <w:rFonts w:ascii="Arial" w:hAnsi="Arial" w:cs="Arial"/>
                <w:b/>
                <w:sz w:val="28"/>
                <w:szCs w:val="28"/>
              </w:rPr>
              <w:t>Sperancin</w:t>
            </w:r>
            <w:proofErr w:type="spellEnd"/>
            <w:r>
              <w:rPr>
                <w:rFonts w:ascii="Arial" w:hAnsi="Arial" w:cs="Arial"/>
                <w:b/>
                <w:sz w:val="28"/>
                <w:szCs w:val="28"/>
              </w:rPr>
              <w:t xml:space="preserve"> Mancebo</w:t>
            </w:r>
          </w:p>
        </w:tc>
      </w:tr>
    </w:tbl>
    <w:p w:rsidR="00A06763" w:rsidRPr="00980394" w:rsidRDefault="00A06763" w:rsidP="00677B06">
      <w:pPr>
        <w:pStyle w:val="Cabealho"/>
        <w:tabs>
          <w:tab w:val="clear" w:pos="4419"/>
          <w:tab w:val="clear" w:pos="8838"/>
        </w:tabs>
        <w:spacing w:before="60" w:after="60"/>
        <w:jc w:val="right"/>
        <w:rPr>
          <w:rFonts w:ascii="Arial" w:hAnsi="Arial" w:cs="Arial"/>
          <w:b/>
          <w:sz w:val="28"/>
          <w:szCs w:val="28"/>
        </w:rPr>
      </w:pPr>
    </w:p>
    <w:p w:rsidR="00362CC1" w:rsidRPr="00980394" w:rsidRDefault="00362CC1" w:rsidP="00677B06">
      <w:pPr>
        <w:pStyle w:val="Cabealho"/>
        <w:tabs>
          <w:tab w:val="clear" w:pos="4419"/>
          <w:tab w:val="clear" w:pos="8838"/>
        </w:tabs>
        <w:spacing w:before="60" w:after="60"/>
        <w:jc w:val="right"/>
        <w:rPr>
          <w:rFonts w:ascii="Arial" w:hAnsi="Arial" w:cs="Arial"/>
          <w:b/>
          <w:sz w:val="28"/>
          <w:szCs w:val="28"/>
        </w:rPr>
      </w:pPr>
    </w:p>
    <w:tbl>
      <w:tblPr>
        <w:tblW w:w="9782"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82"/>
      </w:tblGrid>
      <w:tr w:rsidR="00A06763" w:rsidRPr="00980394" w:rsidTr="00A06763">
        <w:trPr>
          <w:trHeight w:val="440"/>
        </w:trPr>
        <w:tc>
          <w:tcPr>
            <w:tcW w:w="9782" w:type="dxa"/>
          </w:tcPr>
          <w:p w:rsidR="00A06763" w:rsidRPr="00980394" w:rsidRDefault="00980394" w:rsidP="00980394">
            <w:pPr>
              <w:pStyle w:val="Ttulo6"/>
              <w:rPr>
                <w:rFonts w:ascii="Arial" w:hAnsi="Arial" w:cs="Arial"/>
                <w:sz w:val="28"/>
                <w:szCs w:val="28"/>
              </w:rPr>
            </w:pPr>
            <w:r>
              <w:rPr>
                <w:rFonts w:ascii="Arial" w:hAnsi="Arial" w:cs="Arial"/>
                <w:b/>
                <w:sz w:val="28"/>
                <w:szCs w:val="28"/>
                <w:u w:val="none"/>
              </w:rPr>
              <w:t>Descrição Detalhada do Projeto a ser Desenvolvido</w:t>
            </w:r>
          </w:p>
        </w:tc>
      </w:tr>
      <w:tr w:rsidR="00A06763" w:rsidRPr="00980394" w:rsidTr="00442962">
        <w:trPr>
          <w:trHeight w:val="4255"/>
        </w:trPr>
        <w:tc>
          <w:tcPr>
            <w:tcW w:w="9782" w:type="dxa"/>
          </w:tcPr>
          <w:p w:rsidR="0024322E" w:rsidRDefault="00492FE2" w:rsidP="0033041A">
            <w:pPr>
              <w:spacing w:before="60" w:after="60"/>
              <w:jc w:val="both"/>
              <w:rPr>
                <w:rFonts w:ascii="Arial" w:hAnsi="Arial" w:cs="Arial"/>
                <w:sz w:val="28"/>
                <w:szCs w:val="28"/>
              </w:rPr>
            </w:pPr>
            <w:r>
              <w:rPr>
                <w:rFonts w:ascii="Arial" w:hAnsi="Arial" w:cs="Arial"/>
                <w:sz w:val="28"/>
                <w:szCs w:val="28"/>
              </w:rPr>
              <w:t xml:space="preserve">     </w:t>
            </w:r>
            <w:r w:rsidR="00581A8A">
              <w:rPr>
                <w:rFonts w:ascii="Arial" w:hAnsi="Arial" w:cs="Arial"/>
                <w:sz w:val="28"/>
                <w:szCs w:val="28"/>
              </w:rPr>
              <w:t>Desenvolveremos um site em que jovens, principalmente adolescentes, poderão administrar sua vida financeira. Administrar as finanças é algo muito importante e fundamental a qualquer um que faz transições monetárias, porém, os jovens, por gastarem menos e serem dependentes dos pais, não o fazem. M</w:t>
            </w:r>
            <w:r>
              <w:rPr>
                <w:rFonts w:ascii="Arial" w:hAnsi="Arial" w:cs="Arial"/>
                <w:sz w:val="28"/>
                <w:szCs w:val="28"/>
              </w:rPr>
              <w:t>as isso esse pensamento é equivocado</w:t>
            </w:r>
            <w:r w:rsidR="00581A8A">
              <w:rPr>
                <w:rFonts w:ascii="Arial" w:hAnsi="Arial" w:cs="Arial"/>
                <w:sz w:val="28"/>
                <w:szCs w:val="28"/>
              </w:rPr>
              <w:t>, por isso, vamos desenvolver um ambiente fácil e dinâmico para que os jovens possam registrar suas despesas e receitas sem muita burocracia e conceitos complicados.</w:t>
            </w:r>
          </w:p>
          <w:p w:rsidR="00581A8A" w:rsidRDefault="00492FE2" w:rsidP="00110368">
            <w:pPr>
              <w:spacing w:before="60" w:after="60"/>
              <w:jc w:val="both"/>
              <w:rPr>
                <w:rFonts w:ascii="Arial" w:hAnsi="Arial" w:cs="Arial"/>
                <w:sz w:val="28"/>
                <w:szCs w:val="28"/>
              </w:rPr>
            </w:pPr>
            <w:r>
              <w:rPr>
                <w:rFonts w:ascii="Arial" w:hAnsi="Arial" w:cs="Arial"/>
                <w:sz w:val="28"/>
                <w:szCs w:val="28"/>
              </w:rPr>
              <w:t xml:space="preserve">     </w:t>
            </w:r>
            <w:r w:rsidR="00581A8A">
              <w:rPr>
                <w:rFonts w:ascii="Arial" w:hAnsi="Arial" w:cs="Arial"/>
                <w:sz w:val="28"/>
                <w:szCs w:val="28"/>
              </w:rPr>
              <w:t>Nele, a pessoa se registrará</w:t>
            </w:r>
            <w:r w:rsidR="00110368">
              <w:rPr>
                <w:rFonts w:ascii="Arial" w:hAnsi="Arial" w:cs="Arial"/>
                <w:sz w:val="28"/>
                <w:szCs w:val="28"/>
              </w:rPr>
              <w:t xml:space="preserve"> inserindo seu </w:t>
            </w:r>
            <w:r w:rsidR="00110368" w:rsidRPr="00110368">
              <w:rPr>
                <w:rFonts w:ascii="Arial" w:hAnsi="Arial" w:cs="Arial"/>
                <w:sz w:val="28"/>
                <w:szCs w:val="28"/>
              </w:rPr>
              <w:t>nome completo</w:t>
            </w:r>
            <w:r w:rsidR="00110368">
              <w:rPr>
                <w:rFonts w:ascii="Arial" w:hAnsi="Arial" w:cs="Arial"/>
                <w:sz w:val="28"/>
                <w:szCs w:val="28"/>
              </w:rPr>
              <w:t xml:space="preserve">, </w:t>
            </w:r>
            <w:r w:rsidR="00110368" w:rsidRPr="00110368">
              <w:rPr>
                <w:rFonts w:ascii="Arial" w:hAnsi="Arial" w:cs="Arial"/>
                <w:sz w:val="28"/>
                <w:szCs w:val="28"/>
              </w:rPr>
              <w:t>apelido</w:t>
            </w:r>
            <w:r w:rsidR="00110368">
              <w:rPr>
                <w:rFonts w:ascii="Arial" w:hAnsi="Arial" w:cs="Arial"/>
                <w:sz w:val="28"/>
                <w:szCs w:val="28"/>
              </w:rPr>
              <w:t xml:space="preserve">, </w:t>
            </w:r>
            <w:r w:rsidR="00110368" w:rsidRPr="00110368">
              <w:rPr>
                <w:rFonts w:ascii="Arial" w:hAnsi="Arial" w:cs="Arial"/>
                <w:sz w:val="28"/>
                <w:szCs w:val="28"/>
              </w:rPr>
              <w:t>e</w:t>
            </w:r>
            <w:r w:rsidR="000F07F0">
              <w:rPr>
                <w:rFonts w:ascii="Arial" w:hAnsi="Arial" w:cs="Arial"/>
                <w:sz w:val="28"/>
                <w:szCs w:val="28"/>
              </w:rPr>
              <w:t>-</w:t>
            </w:r>
            <w:r w:rsidR="00110368" w:rsidRPr="00110368">
              <w:rPr>
                <w:rFonts w:ascii="Arial" w:hAnsi="Arial" w:cs="Arial"/>
                <w:sz w:val="28"/>
                <w:szCs w:val="28"/>
              </w:rPr>
              <w:t>mail</w:t>
            </w:r>
            <w:r w:rsidR="00110368">
              <w:rPr>
                <w:rFonts w:ascii="Arial" w:hAnsi="Arial" w:cs="Arial"/>
                <w:sz w:val="28"/>
                <w:szCs w:val="28"/>
              </w:rPr>
              <w:t xml:space="preserve">, </w:t>
            </w:r>
            <w:r w:rsidR="00110368" w:rsidRPr="00110368">
              <w:rPr>
                <w:rFonts w:ascii="Arial" w:hAnsi="Arial" w:cs="Arial"/>
                <w:sz w:val="28"/>
                <w:szCs w:val="28"/>
              </w:rPr>
              <w:t>celular</w:t>
            </w:r>
            <w:r w:rsidR="00110368">
              <w:rPr>
                <w:rFonts w:ascii="Arial" w:hAnsi="Arial" w:cs="Arial"/>
                <w:sz w:val="28"/>
                <w:szCs w:val="28"/>
              </w:rPr>
              <w:t xml:space="preserve">, </w:t>
            </w:r>
            <w:r w:rsidR="00110368" w:rsidRPr="00110368">
              <w:rPr>
                <w:rFonts w:ascii="Arial" w:hAnsi="Arial" w:cs="Arial"/>
                <w:sz w:val="28"/>
                <w:szCs w:val="28"/>
              </w:rPr>
              <w:t>data de nascimento</w:t>
            </w:r>
            <w:r w:rsidR="00110368">
              <w:rPr>
                <w:rFonts w:ascii="Arial" w:hAnsi="Arial" w:cs="Arial"/>
                <w:sz w:val="28"/>
                <w:szCs w:val="28"/>
              </w:rPr>
              <w:t xml:space="preserve">, </w:t>
            </w:r>
            <w:r w:rsidR="00110368" w:rsidRPr="00110368">
              <w:rPr>
                <w:rFonts w:ascii="Arial" w:hAnsi="Arial" w:cs="Arial"/>
                <w:sz w:val="28"/>
                <w:szCs w:val="28"/>
              </w:rPr>
              <w:t>cidade, estado, país</w:t>
            </w:r>
            <w:r w:rsidR="00110368">
              <w:rPr>
                <w:rFonts w:ascii="Arial" w:hAnsi="Arial" w:cs="Arial"/>
                <w:sz w:val="28"/>
                <w:szCs w:val="28"/>
              </w:rPr>
              <w:t xml:space="preserve">, foto de perfil e </w:t>
            </w:r>
            <w:r w:rsidR="00110368" w:rsidRPr="00110368">
              <w:rPr>
                <w:rFonts w:ascii="Arial" w:hAnsi="Arial" w:cs="Arial"/>
                <w:sz w:val="28"/>
                <w:szCs w:val="28"/>
              </w:rPr>
              <w:t>senha</w:t>
            </w:r>
            <w:r w:rsidR="00110368">
              <w:rPr>
                <w:rFonts w:ascii="Arial" w:hAnsi="Arial" w:cs="Arial"/>
                <w:sz w:val="28"/>
                <w:szCs w:val="28"/>
              </w:rPr>
              <w:t>. Logo após de registrar, o usuário já poderá começar a registrar suas transições. Para adicioná-los, em ambos os casos, será somente necessário nome e quantia, sendo a data automática</w:t>
            </w:r>
            <w:r w:rsidR="00CF3B7B">
              <w:rPr>
                <w:rFonts w:ascii="Arial" w:hAnsi="Arial" w:cs="Arial"/>
                <w:sz w:val="28"/>
                <w:szCs w:val="28"/>
              </w:rPr>
              <w:t xml:space="preserve"> </w:t>
            </w:r>
            <w:r w:rsidR="00110368">
              <w:rPr>
                <w:rFonts w:ascii="Arial" w:hAnsi="Arial" w:cs="Arial"/>
                <w:sz w:val="28"/>
                <w:szCs w:val="28"/>
              </w:rPr>
              <w:t xml:space="preserve">(podendo ser alterada posteriormente), porém, as despesas podem ser mais específicas, sendo possível adicionar </w:t>
            </w:r>
            <w:r w:rsidR="000F07F0">
              <w:rPr>
                <w:rFonts w:ascii="Arial" w:hAnsi="Arial" w:cs="Arial"/>
                <w:sz w:val="28"/>
                <w:szCs w:val="28"/>
              </w:rPr>
              <w:t>descriçã</w:t>
            </w:r>
            <w:r w:rsidR="00110368">
              <w:rPr>
                <w:rFonts w:ascii="Arial" w:hAnsi="Arial" w:cs="Arial"/>
                <w:sz w:val="28"/>
                <w:szCs w:val="28"/>
              </w:rPr>
              <w:t>o, lugar e</w:t>
            </w:r>
            <w:r w:rsidR="00110368" w:rsidRPr="00110368">
              <w:rPr>
                <w:rFonts w:ascii="Arial" w:hAnsi="Arial" w:cs="Arial"/>
                <w:sz w:val="28"/>
                <w:szCs w:val="28"/>
              </w:rPr>
              <w:t xml:space="preserve"> </w:t>
            </w:r>
            <w:proofErr w:type="spellStart"/>
            <w:r w:rsidR="00110368" w:rsidRPr="00110368">
              <w:rPr>
                <w:rFonts w:ascii="Arial" w:hAnsi="Arial" w:cs="Arial"/>
                <w:sz w:val="28"/>
                <w:szCs w:val="28"/>
              </w:rPr>
              <w:t>tags</w:t>
            </w:r>
            <w:proofErr w:type="spellEnd"/>
            <w:r w:rsidR="000E2A15">
              <w:rPr>
                <w:rFonts w:ascii="Arial" w:hAnsi="Arial" w:cs="Arial"/>
                <w:sz w:val="28"/>
                <w:szCs w:val="28"/>
              </w:rPr>
              <w:t xml:space="preserve">. </w:t>
            </w:r>
            <w:bookmarkStart w:id="0" w:name="_GoBack"/>
            <w:bookmarkEnd w:id="0"/>
            <w:r w:rsidR="00110368">
              <w:rPr>
                <w:rFonts w:ascii="Arial" w:hAnsi="Arial" w:cs="Arial"/>
                <w:sz w:val="28"/>
                <w:szCs w:val="28"/>
              </w:rPr>
              <w:t>Elas ficaram registradas em uma lista que estará em exibição</w:t>
            </w:r>
            <w:r w:rsidR="00CF3B7B">
              <w:rPr>
                <w:rFonts w:ascii="Arial" w:hAnsi="Arial" w:cs="Arial"/>
                <w:sz w:val="28"/>
                <w:szCs w:val="28"/>
              </w:rPr>
              <w:t>, onde, no topo, terá sempre o saldo e uma barra de status, indicando como está o saldo e uma recomendação.</w:t>
            </w:r>
          </w:p>
          <w:p w:rsidR="00CF3B7B" w:rsidRDefault="00CF3B7B" w:rsidP="00110368">
            <w:pPr>
              <w:spacing w:before="60" w:after="60"/>
              <w:jc w:val="both"/>
              <w:rPr>
                <w:rFonts w:ascii="Arial" w:hAnsi="Arial" w:cs="Arial"/>
                <w:sz w:val="28"/>
                <w:szCs w:val="28"/>
              </w:rPr>
            </w:pPr>
            <w:r>
              <w:rPr>
                <w:rFonts w:ascii="Arial" w:hAnsi="Arial" w:cs="Arial"/>
                <w:sz w:val="28"/>
                <w:szCs w:val="28"/>
              </w:rPr>
              <w:t xml:space="preserve">     Como queremos fazer algo dinâmico e interativo, criaremos um sistema de amizade, em que as pessoas podem se tornar amigas e, assim, competir através do desempenho. Toda vez que alguém registrar algo na conta, ganhará uma estrela e, semanalmente, terá a premiação do economista da semana para aquele usuário, de acordo com a sua lista de amigos.</w:t>
            </w:r>
            <w:r w:rsidR="00B201EF">
              <w:rPr>
                <w:rFonts w:ascii="Arial" w:hAnsi="Arial" w:cs="Arial"/>
                <w:sz w:val="28"/>
                <w:szCs w:val="28"/>
              </w:rPr>
              <w:t xml:space="preserve"> Não só isso, como também será possível dividir uma conta, por exemplo: </w:t>
            </w:r>
            <w:proofErr w:type="gramStart"/>
            <w:r w:rsidR="00B201EF">
              <w:rPr>
                <w:rFonts w:ascii="Arial" w:hAnsi="Arial" w:cs="Arial"/>
                <w:sz w:val="28"/>
                <w:szCs w:val="28"/>
              </w:rPr>
              <w:t>2</w:t>
            </w:r>
            <w:proofErr w:type="gramEnd"/>
            <w:r w:rsidR="00B201EF">
              <w:rPr>
                <w:rFonts w:ascii="Arial" w:hAnsi="Arial" w:cs="Arial"/>
                <w:sz w:val="28"/>
                <w:szCs w:val="28"/>
              </w:rPr>
              <w:t xml:space="preserve"> amigos </w:t>
            </w:r>
            <w:r w:rsidR="00B201EF">
              <w:rPr>
                <w:rFonts w:ascii="Arial" w:hAnsi="Arial" w:cs="Arial"/>
                <w:sz w:val="28"/>
                <w:szCs w:val="28"/>
              </w:rPr>
              <w:lastRenderedPageBreak/>
              <w:t>vão a um restaurante e gastam x reais; se um deles registrar a despesa, ele terá a opção de dividir com os amigos da conta, sendo assim, será registrado x/2 na conta dos dois.</w:t>
            </w:r>
          </w:p>
          <w:p w:rsidR="00367635" w:rsidRDefault="00CF3B7B" w:rsidP="0033041A">
            <w:pPr>
              <w:spacing w:before="60" w:after="60"/>
              <w:jc w:val="both"/>
              <w:rPr>
                <w:rFonts w:ascii="Arial" w:hAnsi="Arial" w:cs="Arial"/>
                <w:sz w:val="28"/>
                <w:szCs w:val="28"/>
              </w:rPr>
            </w:pPr>
            <w:r>
              <w:rPr>
                <w:rFonts w:ascii="Arial" w:hAnsi="Arial" w:cs="Arial"/>
                <w:sz w:val="28"/>
                <w:szCs w:val="28"/>
              </w:rPr>
              <w:t xml:space="preserve">     Para tornar tudo mais visual e de fácil compreensão, haverá uma aba de relatórios, que serão exibidos através de gráficos com os dados mensais.</w:t>
            </w:r>
          </w:p>
          <w:p w:rsidR="006F752C" w:rsidRDefault="006F752C" w:rsidP="0033041A">
            <w:pPr>
              <w:spacing w:before="60" w:after="60"/>
              <w:jc w:val="both"/>
              <w:rPr>
                <w:rFonts w:ascii="Arial" w:hAnsi="Arial" w:cs="Arial"/>
                <w:sz w:val="28"/>
                <w:szCs w:val="28"/>
              </w:rPr>
            </w:pPr>
            <w:r>
              <w:rPr>
                <w:rFonts w:ascii="Arial" w:hAnsi="Arial" w:cs="Arial"/>
                <w:sz w:val="28"/>
                <w:szCs w:val="28"/>
              </w:rPr>
              <w:t xml:space="preserve">     Para não </w:t>
            </w:r>
            <w:r w:rsidR="000F07F0">
              <w:rPr>
                <w:rFonts w:ascii="Arial" w:hAnsi="Arial" w:cs="Arial"/>
                <w:sz w:val="28"/>
                <w:szCs w:val="28"/>
              </w:rPr>
              <w:t xml:space="preserve">se </w:t>
            </w:r>
            <w:r>
              <w:rPr>
                <w:rFonts w:ascii="Arial" w:hAnsi="Arial" w:cs="Arial"/>
                <w:sz w:val="28"/>
                <w:szCs w:val="28"/>
              </w:rPr>
              <w:t>esquecerem de registrar seus dados diariamente, o usuário poderá optar por receber um e</w:t>
            </w:r>
            <w:r w:rsidR="000F07F0">
              <w:rPr>
                <w:rFonts w:ascii="Arial" w:hAnsi="Arial" w:cs="Arial"/>
                <w:sz w:val="28"/>
                <w:szCs w:val="28"/>
              </w:rPr>
              <w:t>-</w:t>
            </w:r>
            <w:r>
              <w:rPr>
                <w:rFonts w:ascii="Arial" w:hAnsi="Arial" w:cs="Arial"/>
                <w:sz w:val="28"/>
                <w:szCs w:val="28"/>
              </w:rPr>
              <w:t>mail ou uma notificação com um lembrete</w:t>
            </w:r>
            <w:r w:rsidR="004D45AF">
              <w:rPr>
                <w:rFonts w:ascii="Arial" w:hAnsi="Arial" w:cs="Arial"/>
                <w:sz w:val="28"/>
                <w:szCs w:val="28"/>
              </w:rPr>
              <w:t xml:space="preserve"> diária ou semanalmente</w:t>
            </w:r>
            <w:r>
              <w:rPr>
                <w:rFonts w:ascii="Arial" w:hAnsi="Arial" w:cs="Arial"/>
                <w:sz w:val="28"/>
                <w:szCs w:val="28"/>
              </w:rPr>
              <w:t>.</w:t>
            </w:r>
          </w:p>
          <w:p w:rsidR="00367635" w:rsidRPr="00980394" w:rsidRDefault="00CF3B7B" w:rsidP="0033041A">
            <w:pPr>
              <w:spacing w:before="60" w:after="60"/>
              <w:jc w:val="both"/>
              <w:rPr>
                <w:rFonts w:ascii="Arial" w:hAnsi="Arial" w:cs="Arial"/>
                <w:sz w:val="28"/>
                <w:szCs w:val="28"/>
              </w:rPr>
            </w:pPr>
            <w:r>
              <w:rPr>
                <w:rFonts w:ascii="Arial" w:hAnsi="Arial" w:cs="Arial"/>
                <w:sz w:val="28"/>
                <w:szCs w:val="28"/>
              </w:rPr>
              <w:t xml:space="preserve">     Por último, como o site é direcionado a um público leigo em gestão financeira, </w:t>
            </w:r>
            <w:proofErr w:type="gramStart"/>
            <w:r>
              <w:rPr>
                <w:rFonts w:ascii="Arial" w:hAnsi="Arial" w:cs="Arial"/>
                <w:sz w:val="28"/>
                <w:szCs w:val="28"/>
              </w:rPr>
              <w:t>teremos</w:t>
            </w:r>
            <w:proofErr w:type="gramEnd"/>
            <w:r>
              <w:rPr>
                <w:rFonts w:ascii="Arial" w:hAnsi="Arial" w:cs="Arial"/>
                <w:sz w:val="28"/>
                <w:szCs w:val="28"/>
              </w:rPr>
              <w:t xml:space="preserve"> uma aba para a propagação de conhecimento, que contará com um conteúdo selecionado e/ou produzido por nós. O conteúdo será em forma de artigos, dicas de profissionais formados, </w:t>
            </w:r>
            <w:r w:rsidR="00B201EF">
              <w:rPr>
                <w:rFonts w:ascii="Arial" w:hAnsi="Arial" w:cs="Arial"/>
                <w:sz w:val="28"/>
                <w:szCs w:val="28"/>
              </w:rPr>
              <w:t>vídeos e citações.</w:t>
            </w:r>
          </w:p>
        </w:tc>
      </w:tr>
    </w:tbl>
    <w:p w:rsidR="00FE147B" w:rsidRDefault="00FE147B" w:rsidP="00677B06">
      <w:pPr>
        <w:pStyle w:val="Cabealho"/>
        <w:tabs>
          <w:tab w:val="clear" w:pos="4419"/>
          <w:tab w:val="clear" w:pos="8838"/>
        </w:tabs>
        <w:spacing w:before="60" w:after="60"/>
        <w:jc w:val="right"/>
        <w:rPr>
          <w:rFonts w:ascii="Arial" w:hAnsi="Arial" w:cs="Arial"/>
          <w:b/>
          <w:sz w:val="28"/>
          <w:szCs w:val="28"/>
        </w:rPr>
      </w:pPr>
    </w:p>
    <w:p w:rsidR="00FE147B" w:rsidRDefault="00FE147B">
      <w:pPr>
        <w:suppressAutoHyphens w:val="0"/>
        <w:rPr>
          <w:rFonts w:ascii="Arial" w:hAnsi="Arial" w:cs="Arial"/>
          <w:b/>
          <w:sz w:val="28"/>
          <w:szCs w:val="28"/>
        </w:rPr>
      </w:pPr>
      <w:r>
        <w:rPr>
          <w:rFonts w:ascii="Arial" w:hAnsi="Arial" w:cs="Arial"/>
          <w:b/>
          <w:sz w:val="28"/>
          <w:szCs w:val="28"/>
        </w:rPr>
        <w:br w:type="page"/>
      </w:r>
    </w:p>
    <w:p w:rsidR="00362CC1" w:rsidRDefault="00362CC1" w:rsidP="00FE147B">
      <w:pPr>
        <w:pStyle w:val="Cabealho"/>
        <w:tabs>
          <w:tab w:val="clear" w:pos="4419"/>
          <w:tab w:val="clear" w:pos="8838"/>
        </w:tabs>
        <w:spacing w:before="60" w:after="60"/>
        <w:rPr>
          <w:rFonts w:ascii="Arial" w:hAnsi="Arial" w:cs="Arial"/>
          <w:b/>
          <w:sz w:val="28"/>
          <w:szCs w:val="28"/>
        </w:rPr>
      </w:pPr>
    </w:p>
    <w:p w:rsidR="00FE147B" w:rsidRDefault="00FE147B" w:rsidP="00FE147B">
      <w:pPr>
        <w:pStyle w:val="Cabealho"/>
        <w:tabs>
          <w:tab w:val="clear" w:pos="4419"/>
          <w:tab w:val="clear" w:pos="8838"/>
        </w:tabs>
        <w:spacing w:before="60" w:after="60"/>
        <w:rPr>
          <w:rFonts w:ascii="Arial" w:hAnsi="Arial" w:cs="Arial"/>
          <w:b/>
          <w:sz w:val="28"/>
          <w:szCs w:val="28"/>
        </w:rPr>
      </w:pPr>
      <w:r>
        <w:rPr>
          <w:rFonts w:ascii="Arial" w:hAnsi="Arial" w:cs="Arial"/>
          <w:b/>
          <w:sz w:val="28"/>
          <w:szCs w:val="28"/>
        </w:rPr>
        <w:t>Professora</w:t>
      </w:r>
    </w:p>
    <w:p w:rsidR="00FE147B" w:rsidRDefault="00FE147B" w:rsidP="00FE147B">
      <w:pPr>
        <w:pStyle w:val="Cabealho"/>
        <w:tabs>
          <w:tab w:val="clear" w:pos="4419"/>
          <w:tab w:val="clear" w:pos="8838"/>
        </w:tabs>
        <w:spacing w:before="60" w:after="60"/>
        <w:rPr>
          <w:rFonts w:ascii="Arial" w:hAnsi="Arial" w:cs="Arial"/>
          <w:b/>
          <w:sz w:val="28"/>
          <w:szCs w:val="28"/>
        </w:rPr>
      </w:pPr>
    </w:p>
    <w:tbl>
      <w:tblPr>
        <w:tblpPr w:leftFromText="141" w:rightFromText="141" w:vertAnchor="text" w:horzAnchor="margin" w:tblpXSpec="center" w:tblpY="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9"/>
        <w:gridCol w:w="1750"/>
      </w:tblGrid>
      <w:tr w:rsidR="00FE147B" w:rsidRPr="00902A97" w:rsidTr="004F1B79">
        <w:tc>
          <w:tcPr>
            <w:tcW w:w="2469" w:type="dxa"/>
            <w:shd w:val="clear" w:color="auto" w:fill="auto"/>
          </w:tcPr>
          <w:p w:rsidR="00FE147B" w:rsidRPr="00902A97" w:rsidRDefault="00FE147B" w:rsidP="00322EC5">
            <w:pPr>
              <w:pStyle w:val="Ttulo4"/>
              <w:rPr>
                <w:sz w:val="4"/>
                <w:szCs w:val="4"/>
              </w:rPr>
            </w:pPr>
          </w:p>
          <w:p w:rsidR="00FE147B" w:rsidRPr="005C31E5" w:rsidRDefault="00FE147B" w:rsidP="00322EC5">
            <w:pPr>
              <w:pStyle w:val="Ttulo4"/>
              <w:rPr>
                <w:sz w:val="12"/>
                <w:szCs w:val="4"/>
              </w:rPr>
            </w:pPr>
          </w:p>
          <w:p w:rsidR="00FE147B" w:rsidRPr="00FE147B" w:rsidRDefault="00FE147B" w:rsidP="00322EC5">
            <w:pPr>
              <w:pStyle w:val="Ttulo4"/>
              <w:rPr>
                <w:rFonts w:ascii="Arial" w:hAnsi="Arial" w:cs="Arial"/>
                <w:b/>
                <w:sz w:val="22"/>
                <w:szCs w:val="22"/>
              </w:rPr>
            </w:pPr>
            <w:r w:rsidRPr="00FE147B">
              <w:rPr>
                <w:rFonts w:ascii="Arial" w:hAnsi="Arial" w:cs="Arial"/>
                <w:b/>
                <w:sz w:val="22"/>
                <w:szCs w:val="22"/>
              </w:rPr>
              <w:t>Aceitação do Projeto</w:t>
            </w:r>
          </w:p>
          <w:p w:rsidR="00FE147B" w:rsidRPr="005C31E5" w:rsidRDefault="00FE147B" w:rsidP="00322EC5">
            <w:pPr>
              <w:pStyle w:val="Ttulo4"/>
              <w:rPr>
                <w:sz w:val="12"/>
                <w:szCs w:val="4"/>
              </w:rPr>
            </w:pPr>
            <w:r w:rsidRPr="005C31E5">
              <w:rPr>
                <w:szCs w:val="16"/>
              </w:rPr>
              <w:t xml:space="preserve"> </w:t>
            </w:r>
          </w:p>
          <w:p w:rsidR="00FE147B" w:rsidRPr="00902A97" w:rsidRDefault="00FE147B" w:rsidP="00322EC5">
            <w:pPr>
              <w:rPr>
                <w:sz w:val="4"/>
                <w:szCs w:val="4"/>
              </w:rPr>
            </w:pPr>
          </w:p>
        </w:tc>
        <w:tc>
          <w:tcPr>
            <w:tcW w:w="1750" w:type="dxa"/>
            <w:shd w:val="clear" w:color="auto" w:fill="auto"/>
          </w:tcPr>
          <w:p w:rsidR="00FE147B" w:rsidRPr="00902A97" w:rsidRDefault="00FE147B" w:rsidP="00322EC5">
            <w:pPr>
              <w:pStyle w:val="western"/>
              <w:jc w:val="center"/>
              <w:rPr>
                <w:sz w:val="20"/>
                <w:szCs w:val="20"/>
              </w:rPr>
            </w:pPr>
          </w:p>
        </w:tc>
      </w:tr>
    </w:tbl>
    <w:p w:rsidR="00FE147B" w:rsidRPr="00902A97" w:rsidRDefault="00FE147B" w:rsidP="00FE147B">
      <w:pPr>
        <w:pStyle w:val="western"/>
        <w:spacing w:before="0" w:beforeAutospacing="0" w:after="0" w:line="360" w:lineRule="auto"/>
        <w:rPr>
          <w:b/>
          <w:i/>
          <w:sz w:val="32"/>
          <w:u w:val="single"/>
        </w:rPr>
      </w:pPr>
    </w:p>
    <w:p w:rsidR="00FE147B" w:rsidRDefault="00FE147B" w:rsidP="00FE147B">
      <w:pPr>
        <w:pStyle w:val="western"/>
        <w:spacing w:before="0" w:beforeAutospacing="0" w:after="0" w:line="360" w:lineRule="auto"/>
        <w:rPr>
          <w:b/>
          <w:i/>
          <w:sz w:val="32"/>
          <w:u w:val="single"/>
        </w:rPr>
      </w:pPr>
    </w:p>
    <w:p w:rsidR="00FE147B" w:rsidRDefault="00FE147B" w:rsidP="00FE147B">
      <w:pPr>
        <w:pStyle w:val="western"/>
        <w:spacing w:before="0" w:beforeAutospacing="0" w:after="0" w:line="360" w:lineRule="auto"/>
        <w:rPr>
          <w:rFonts w:ascii="Arial" w:hAnsi="Arial" w:cs="Arial"/>
          <w:b/>
          <w:i/>
          <w:sz w:val="28"/>
          <w:szCs w:val="28"/>
          <w:u w:val="single"/>
        </w:rPr>
      </w:pPr>
    </w:p>
    <w:p w:rsidR="00FE147B" w:rsidRDefault="00FE147B" w:rsidP="00FE147B">
      <w:pPr>
        <w:pStyle w:val="western"/>
        <w:spacing w:before="0" w:beforeAutospacing="0" w:after="0" w:line="360" w:lineRule="auto"/>
      </w:pPr>
      <w:r w:rsidRPr="00FE147B">
        <w:rPr>
          <w:rFonts w:ascii="Arial" w:hAnsi="Arial" w:cs="Arial"/>
          <w:b/>
          <w:i/>
          <w:u w:val="single"/>
        </w:rPr>
        <w:t>Comentários</w:t>
      </w:r>
      <w:r w:rsidRPr="00FE147B">
        <w:rPr>
          <w:rFonts w:ascii="Arial" w:hAnsi="Arial" w:cs="Arial"/>
        </w:rPr>
        <w:t>:</w:t>
      </w:r>
      <w:r w:rsidRPr="00FE147B">
        <w:t xml:space="preserve"> </w:t>
      </w:r>
    </w:p>
    <w:p w:rsidR="00FE147B" w:rsidRDefault="00FE147B" w:rsidP="00FE147B">
      <w:pPr>
        <w:pStyle w:val="western"/>
        <w:spacing w:before="0" w:beforeAutospacing="0" w:after="0" w:line="360" w:lineRule="auto"/>
      </w:pPr>
    </w:p>
    <w:p w:rsidR="00FE147B" w:rsidRPr="00902A97" w:rsidRDefault="00FE147B" w:rsidP="00FE147B">
      <w:pPr>
        <w:pStyle w:val="western"/>
        <w:spacing w:before="0" w:beforeAutospacing="0" w:after="0" w:line="360" w:lineRule="auto"/>
      </w:pPr>
      <w:r w:rsidRPr="00902A97">
        <w:t>______________________________________________________________________________________________________________________</w:t>
      </w:r>
      <w:r>
        <w:t>______</w:t>
      </w:r>
      <w:r w:rsidRPr="00902A97">
        <w:t>______________________</w:t>
      </w:r>
    </w:p>
    <w:p w:rsidR="00FE147B" w:rsidRPr="00902A97" w:rsidRDefault="00FE147B" w:rsidP="00FE147B">
      <w:pPr>
        <w:pStyle w:val="western"/>
        <w:spacing w:before="0" w:beforeAutospacing="0" w:after="0" w:line="360" w:lineRule="auto"/>
      </w:pPr>
      <w:r w:rsidRPr="00902A97">
        <w:t>___________________________________________________</w:t>
      </w:r>
      <w:r>
        <w:t>___</w:t>
      </w:r>
      <w:r w:rsidRPr="00902A97">
        <w:t>___________________</w:t>
      </w:r>
    </w:p>
    <w:p w:rsidR="00FE147B" w:rsidRPr="00902A97" w:rsidRDefault="00FE147B" w:rsidP="00FE147B">
      <w:pPr>
        <w:pStyle w:val="western"/>
        <w:spacing w:before="0" w:beforeAutospacing="0" w:after="0" w:line="360" w:lineRule="auto"/>
      </w:pPr>
      <w:r w:rsidRPr="00902A97">
        <w:t>___________________________________________________________________________________________________________________________</w:t>
      </w:r>
      <w:r>
        <w:t>______</w:t>
      </w:r>
      <w:r w:rsidRPr="00902A97">
        <w:t>_________________</w:t>
      </w:r>
    </w:p>
    <w:p w:rsidR="00FE147B" w:rsidRPr="00902A97" w:rsidRDefault="00FE147B" w:rsidP="00FE147B">
      <w:pPr>
        <w:pStyle w:val="western"/>
        <w:spacing w:before="0" w:beforeAutospacing="0" w:after="0" w:line="360" w:lineRule="auto"/>
      </w:pPr>
      <w:r w:rsidRPr="00902A97">
        <w:t>________________________________________________________</w:t>
      </w:r>
      <w:r>
        <w:t>___</w:t>
      </w:r>
      <w:r w:rsidRPr="00902A97">
        <w:t>______________</w:t>
      </w:r>
    </w:p>
    <w:p w:rsidR="00FE147B" w:rsidRPr="00902A97" w:rsidRDefault="00FE147B" w:rsidP="00FE147B">
      <w:pPr>
        <w:pStyle w:val="western"/>
        <w:spacing w:before="0" w:beforeAutospacing="0" w:after="0" w:line="360" w:lineRule="auto"/>
      </w:pPr>
      <w:r w:rsidRPr="00902A97">
        <w:t>___________________________________________________________</w:t>
      </w:r>
      <w:r>
        <w:t>______</w:t>
      </w:r>
      <w:r w:rsidRPr="00902A97">
        <w:t>_________________________________________________________________________________</w:t>
      </w:r>
    </w:p>
    <w:p w:rsidR="00FE147B" w:rsidRPr="00902A97" w:rsidRDefault="00FE147B" w:rsidP="00FE147B">
      <w:pPr>
        <w:pStyle w:val="western"/>
        <w:spacing w:before="0" w:beforeAutospacing="0" w:after="0" w:line="360" w:lineRule="auto"/>
      </w:pPr>
      <w:r w:rsidRPr="00902A97">
        <w:t>_________________________________________________________________</w:t>
      </w:r>
      <w:r>
        <w:t>___</w:t>
      </w:r>
      <w:r w:rsidRPr="00902A97">
        <w:t>_____</w:t>
      </w:r>
    </w:p>
    <w:p w:rsidR="00FE147B" w:rsidRPr="00902A97" w:rsidRDefault="00FE147B" w:rsidP="00FE147B">
      <w:pPr>
        <w:pStyle w:val="western"/>
        <w:spacing w:before="0" w:beforeAutospacing="0" w:after="0" w:line="360" w:lineRule="auto"/>
      </w:pPr>
      <w:r w:rsidRPr="00902A97">
        <w:t>____________________________________________________________________________________________________________________________________________</w:t>
      </w:r>
      <w:r>
        <w:t>______</w:t>
      </w:r>
    </w:p>
    <w:p w:rsidR="00FE147B" w:rsidRPr="00902A97" w:rsidRDefault="00FE147B" w:rsidP="00FE147B">
      <w:pPr>
        <w:pStyle w:val="western"/>
        <w:spacing w:before="0" w:beforeAutospacing="0" w:after="0" w:line="360" w:lineRule="auto"/>
      </w:pPr>
      <w:r w:rsidRPr="00902A97">
        <w:t>______________________________________________________________________</w:t>
      </w:r>
      <w:r>
        <w:t>___</w:t>
      </w:r>
    </w:p>
    <w:p w:rsidR="00FE147B" w:rsidRPr="00980394" w:rsidRDefault="00FE147B" w:rsidP="00677B06">
      <w:pPr>
        <w:pStyle w:val="Cabealho"/>
        <w:tabs>
          <w:tab w:val="clear" w:pos="4419"/>
          <w:tab w:val="clear" w:pos="8838"/>
        </w:tabs>
        <w:spacing w:before="60" w:after="60"/>
        <w:jc w:val="right"/>
        <w:rPr>
          <w:rFonts w:ascii="Arial" w:hAnsi="Arial" w:cs="Arial"/>
          <w:b/>
          <w:sz w:val="28"/>
          <w:szCs w:val="28"/>
        </w:rPr>
      </w:pPr>
    </w:p>
    <w:sectPr w:rsidR="00FE147B" w:rsidRPr="00980394">
      <w:headerReference w:type="default" r:id="rId9"/>
      <w:footerReference w:type="even" r:id="rId10"/>
      <w:footerReference w:type="default" r:id="rId11"/>
      <w:footnotePr>
        <w:pos w:val="beneathText"/>
      </w:footnotePr>
      <w:pgSz w:w="12240" w:h="15840"/>
      <w:pgMar w:top="1417" w:right="1701" w:bottom="72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230" w:rsidRDefault="00B25230">
      <w:r>
        <w:separator/>
      </w:r>
    </w:p>
  </w:endnote>
  <w:endnote w:type="continuationSeparator" w:id="0">
    <w:p w:rsidR="00B25230" w:rsidRDefault="00B25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34" w:rsidRDefault="004A5F34" w:rsidP="00F7096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A5F34" w:rsidRDefault="004A5F34" w:rsidP="00A20F7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34" w:rsidRDefault="004A5F34" w:rsidP="00F7096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E2A15">
      <w:rPr>
        <w:rStyle w:val="Nmerodepgina"/>
        <w:noProof/>
      </w:rPr>
      <w:t>1</w:t>
    </w:r>
    <w:r>
      <w:rPr>
        <w:rStyle w:val="Nmerodepgina"/>
      </w:rPr>
      <w:fldChar w:fldCharType="end"/>
    </w:r>
  </w:p>
  <w:p w:rsidR="004A5F34" w:rsidRDefault="004A5F34" w:rsidP="00A20F7B">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230" w:rsidRDefault="00B25230">
      <w:r>
        <w:separator/>
      </w:r>
    </w:p>
  </w:footnote>
  <w:footnote w:type="continuationSeparator" w:id="0">
    <w:p w:rsidR="00B25230" w:rsidRDefault="00B25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F34" w:rsidRPr="007C30DE" w:rsidRDefault="007C4769" w:rsidP="00F14EF6">
    <w:pPr>
      <w:pStyle w:val="Cabealho"/>
      <w:spacing w:line="276" w:lineRule="auto"/>
      <w:jc w:val="center"/>
      <w:rPr>
        <w:rFonts w:ascii="Arial" w:hAnsi="Arial" w:cs="Arial"/>
        <w:b/>
        <w:bCs/>
        <w:sz w:val="32"/>
      </w:rPr>
    </w:pPr>
    <w:r>
      <w:rPr>
        <w:rFonts w:ascii="Arial" w:hAnsi="Arial" w:cs="Arial"/>
        <w:noProof/>
        <w:lang w:eastAsia="pt-BR"/>
      </w:rPr>
      <w:drawing>
        <wp:anchor distT="0" distB="0" distL="114300" distR="114300" simplePos="0" relativeHeight="251658752" behindDoc="0" locked="0" layoutInCell="1" allowOverlap="1" wp14:anchorId="52771393" wp14:editId="3D36D2BB">
          <wp:simplePos x="0" y="0"/>
          <wp:positionH relativeFrom="column">
            <wp:posOffset>5053330</wp:posOffset>
          </wp:positionH>
          <wp:positionV relativeFrom="paragraph">
            <wp:posOffset>-6985</wp:posOffset>
          </wp:positionV>
          <wp:extent cx="571500" cy="543560"/>
          <wp:effectExtent l="0" t="0" r="0" b="8890"/>
          <wp:wrapNone/>
          <wp:docPr id="9" name="Imagem 9" descr="cotuca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tuca_c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pt-BR"/>
      </w:rPr>
      <w:drawing>
        <wp:anchor distT="0" distB="0" distL="114300" distR="114300" simplePos="0" relativeHeight="251657728" behindDoc="0" locked="0" layoutInCell="1" allowOverlap="1" wp14:anchorId="7B3F3216" wp14:editId="4271743F">
          <wp:simplePos x="0" y="0"/>
          <wp:positionH relativeFrom="column">
            <wp:posOffset>7615555</wp:posOffset>
          </wp:positionH>
          <wp:positionV relativeFrom="paragraph">
            <wp:posOffset>-125095</wp:posOffset>
          </wp:positionV>
          <wp:extent cx="571500" cy="543560"/>
          <wp:effectExtent l="0" t="0" r="0" b="8890"/>
          <wp:wrapNone/>
          <wp:docPr id="8" name="Imagem 8" descr="cotuca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tuca_c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43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noProof/>
        <w:lang w:eastAsia="pt-BR"/>
      </w:rPr>
      <w:drawing>
        <wp:anchor distT="0" distB="0" distL="190500" distR="190500" simplePos="0" relativeHeight="251656704" behindDoc="0" locked="0" layoutInCell="1" allowOverlap="1" wp14:anchorId="15857147" wp14:editId="3B5762D8">
          <wp:simplePos x="0" y="0"/>
          <wp:positionH relativeFrom="column">
            <wp:posOffset>0</wp:posOffset>
          </wp:positionH>
          <wp:positionV relativeFrom="paragraph">
            <wp:posOffset>-34925</wp:posOffset>
          </wp:positionV>
          <wp:extent cx="542925" cy="571500"/>
          <wp:effectExtent l="0" t="0" r="9525" b="0"/>
          <wp:wrapSquare wrapText="bothSides"/>
          <wp:docPr id="7" name="Imagem 7" descr="http://www.cotuca.unicamp.br:9080/logo_unic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tuca.unicamp.br:9080/logo_unicamp.gif"/>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5429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F34" w:rsidRPr="007C30DE">
      <w:rPr>
        <w:rFonts w:ascii="Arial" w:hAnsi="Arial" w:cs="Arial"/>
        <w:b/>
        <w:bCs/>
        <w:sz w:val="32"/>
      </w:rPr>
      <w:t>UNIVERSIDADE ESTADUAL DE CAMPINAS</w:t>
    </w:r>
  </w:p>
  <w:p w:rsidR="004A5F34" w:rsidRPr="007C30DE" w:rsidRDefault="004A5F34" w:rsidP="00F14EF6">
    <w:pPr>
      <w:pStyle w:val="Cabealho"/>
      <w:spacing w:line="276" w:lineRule="auto"/>
      <w:jc w:val="center"/>
      <w:rPr>
        <w:rFonts w:ascii="Arial" w:hAnsi="Arial" w:cs="Arial"/>
        <w:b/>
        <w:bCs/>
        <w:sz w:val="22"/>
      </w:rPr>
    </w:pPr>
    <w:r w:rsidRPr="007C30DE">
      <w:rPr>
        <w:rFonts w:ascii="Arial" w:hAnsi="Arial" w:cs="Arial"/>
        <w:b/>
        <w:bCs/>
        <w:sz w:val="22"/>
      </w:rPr>
      <w:t>COLÉGIO TÉCNICO DE CAMPINAS –</w:t>
    </w:r>
    <w:r>
      <w:rPr>
        <w:rFonts w:ascii="Arial" w:hAnsi="Arial" w:cs="Arial"/>
        <w:b/>
        <w:bCs/>
        <w:sz w:val="22"/>
      </w:rPr>
      <w:t xml:space="preserve"> </w:t>
    </w:r>
    <w:r w:rsidRPr="007C30DE">
      <w:rPr>
        <w:rFonts w:ascii="Arial" w:hAnsi="Arial" w:cs="Arial"/>
        <w:b/>
        <w:bCs/>
        <w:sz w:val="22"/>
      </w:rPr>
      <w:t>COTUCA</w:t>
    </w:r>
  </w:p>
  <w:p w:rsidR="004A5F34" w:rsidRDefault="004A5F34" w:rsidP="009D3DE4">
    <w:pP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B"/>
      </v:shape>
    </w:pict>
  </w:numPicBullet>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CDD88CE8"/>
    <w:lvl w:ilvl="0">
      <w:start w:val="1"/>
      <w:numFmt w:val="decimal"/>
      <w:lvlText w:val="%1."/>
      <w:lvlJc w:val="left"/>
      <w:pPr>
        <w:tabs>
          <w:tab w:val="num" w:pos="720"/>
        </w:tabs>
        <w:ind w:left="720" w:hanging="360"/>
      </w:p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singleLevel"/>
    <w:tmpl w:val="00000004"/>
    <w:name w:val="WW8Num4"/>
    <w:lvl w:ilvl="0">
      <w:start w:val="1"/>
      <w:numFmt w:val="bullet"/>
      <w:lvlText w:val=""/>
      <w:lvlJc w:val="left"/>
      <w:pPr>
        <w:tabs>
          <w:tab w:val="num" w:pos="983"/>
        </w:tabs>
        <w:ind w:left="983" w:hanging="360"/>
      </w:pPr>
      <w:rPr>
        <w:rFonts w:ascii="Symbol" w:hAnsi="Symbol"/>
      </w:rPr>
    </w:lvl>
  </w:abstractNum>
  <w:abstractNum w:abstractNumId="4">
    <w:nsid w:val="00000005"/>
    <w:multiLevelType w:val="multilevel"/>
    <w:tmpl w:val="00000005"/>
    <w:name w:val="Outline"/>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5">
    <w:nsid w:val="04001BD8"/>
    <w:multiLevelType w:val="hybridMultilevel"/>
    <w:tmpl w:val="58DC830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start w:val="1"/>
      <w:numFmt w:val="bullet"/>
      <w:lvlText w:val=""/>
      <w:lvlJc w:val="left"/>
      <w:pPr>
        <w:tabs>
          <w:tab w:val="num" w:pos="2160"/>
        </w:tabs>
        <w:ind w:left="2160" w:hanging="360"/>
      </w:pPr>
      <w:rPr>
        <w:rFonts w:ascii="Wingdings" w:hAnsi="Wingdings" w:cs="Wingdings" w:hint="default"/>
      </w:rPr>
    </w:lvl>
    <w:lvl w:ilvl="3" w:tplc="04160001">
      <w:start w:val="1"/>
      <w:numFmt w:val="bullet"/>
      <w:lvlText w:val=""/>
      <w:lvlJc w:val="left"/>
      <w:pPr>
        <w:tabs>
          <w:tab w:val="num" w:pos="2880"/>
        </w:tabs>
        <w:ind w:left="2880" w:hanging="360"/>
      </w:pPr>
      <w:rPr>
        <w:rFonts w:ascii="Symbol" w:hAnsi="Symbol" w:cs="Symbol" w:hint="default"/>
      </w:rPr>
    </w:lvl>
    <w:lvl w:ilvl="4" w:tplc="04160003">
      <w:start w:val="1"/>
      <w:numFmt w:val="bullet"/>
      <w:lvlText w:val="o"/>
      <w:lvlJc w:val="left"/>
      <w:pPr>
        <w:tabs>
          <w:tab w:val="num" w:pos="3600"/>
        </w:tabs>
        <w:ind w:left="3600" w:hanging="360"/>
      </w:pPr>
      <w:rPr>
        <w:rFonts w:ascii="Courier New" w:hAnsi="Courier New" w:cs="Courier New" w:hint="default"/>
      </w:rPr>
    </w:lvl>
    <w:lvl w:ilvl="5" w:tplc="04160005">
      <w:start w:val="1"/>
      <w:numFmt w:val="bullet"/>
      <w:lvlText w:val=""/>
      <w:lvlJc w:val="left"/>
      <w:pPr>
        <w:tabs>
          <w:tab w:val="num" w:pos="4320"/>
        </w:tabs>
        <w:ind w:left="4320" w:hanging="360"/>
      </w:pPr>
      <w:rPr>
        <w:rFonts w:ascii="Wingdings" w:hAnsi="Wingdings" w:cs="Wingdings" w:hint="default"/>
      </w:rPr>
    </w:lvl>
    <w:lvl w:ilvl="6" w:tplc="04160001">
      <w:start w:val="1"/>
      <w:numFmt w:val="bullet"/>
      <w:lvlText w:val=""/>
      <w:lvlJc w:val="left"/>
      <w:pPr>
        <w:tabs>
          <w:tab w:val="num" w:pos="5040"/>
        </w:tabs>
        <w:ind w:left="5040" w:hanging="360"/>
      </w:pPr>
      <w:rPr>
        <w:rFonts w:ascii="Symbol" w:hAnsi="Symbol" w:cs="Symbol" w:hint="default"/>
      </w:rPr>
    </w:lvl>
    <w:lvl w:ilvl="7" w:tplc="04160003">
      <w:start w:val="1"/>
      <w:numFmt w:val="bullet"/>
      <w:lvlText w:val="o"/>
      <w:lvlJc w:val="left"/>
      <w:pPr>
        <w:tabs>
          <w:tab w:val="num" w:pos="5760"/>
        </w:tabs>
        <w:ind w:left="5760" w:hanging="360"/>
      </w:pPr>
      <w:rPr>
        <w:rFonts w:ascii="Courier New" w:hAnsi="Courier New" w:cs="Courier New" w:hint="default"/>
      </w:rPr>
    </w:lvl>
    <w:lvl w:ilvl="8" w:tplc="04160005">
      <w:start w:val="1"/>
      <w:numFmt w:val="bullet"/>
      <w:lvlText w:val=""/>
      <w:lvlJc w:val="left"/>
      <w:pPr>
        <w:tabs>
          <w:tab w:val="num" w:pos="6480"/>
        </w:tabs>
        <w:ind w:left="6480" w:hanging="360"/>
      </w:pPr>
      <w:rPr>
        <w:rFonts w:ascii="Wingdings" w:hAnsi="Wingdings" w:cs="Wingdings" w:hint="default"/>
      </w:rPr>
    </w:lvl>
  </w:abstractNum>
  <w:abstractNum w:abstractNumId="6">
    <w:nsid w:val="07D06A0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0814187C"/>
    <w:multiLevelType w:val="hybridMultilevel"/>
    <w:tmpl w:val="FFE0DE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1202AC6"/>
    <w:multiLevelType w:val="hybridMultilevel"/>
    <w:tmpl w:val="3B0C8CD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12B14825"/>
    <w:multiLevelType w:val="hybridMultilevel"/>
    <w:tmpl w:val="B412BFD4"/>
    <w:lvl w:ilvl="0" w:tplc="F988749A">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15EC3167"/>
    <w:multiLevelType w:val="hybridMultilevel"/>
    <w:tmpl w:val="F474A074"/>
    <w:lvl w:ilvl="0" w:tplc="04160007">
      <w:start w:val="1"/>
      <w:numFmt w:val="bullet"/>
      <w:lvlText w:val=""/>
      <w:lvlPicBulletId w:val="0"/>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16817F3E"/>
    <w:multiLevelType w:val="hybridMultilevel"/>
    <w:tmpl w:val="5330AAA4"/>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nsid w:val="1BC33FCA"/>
    <w:multiLevelType w:val="hybridMultilevel"/>
    <w:tmpl w:val="05503A2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nsid w:val="1F4D14CE"/>
    <w:multiLevelType w:val="hybridMultilevel"/>
    <w:tmpl w:val="CD0AA96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2C2072F9"/>
    <w:multiLevelType w:val="hybridMultilevel"/>
    <w:tmpl w:val="F05A5214"/>
    <w:lvl w:ilvl="0" w:tplc="04160015">
      <w:start w:val="1"/>
      <w:numFmt w:val="upperLetter"/>
      <w:lvlText w:val="%1."/>
      <w:lvlJc w:val="left"/>
      <w:pPr>
        <w:ind w:left="294" w:hanging="360"/>
      </w:pPr>
    </w:lvl>
    <w:lvl w:ilvl="1" w:tplc="04160019" w:tentative="1">
      <w:start w:val="1"/>
      <w:numFmt w:val="lowerLetter"/>
      <w:lvlText w:val="%2."/>
      <w:lvlJc w:val="left"/>
      <w:pPr>
        <w:ind w:left="1014" w:hanging="360"/>
      </w:pPr>
    </w:lvl>
    <w:lvl w:ilvl="2" w:tplc="0416001B" w:tentative="1">
      <w:start w:val="1"/>
      <w:numFmt w:val="lowerRoman"/>
      <w:lvlText w:val="%3."/>
      <w:lvlJc w:val="right"/>
      <w:pPr>
        <w:ind w:left="1734" w:hanging="180"/>
      </w:pPr>
    </w:lvl>
    <w:lvl w:ilvl="3" w:tplc="0416000F" w:tentative="1">
      <w:start w:val="1"/>
      <w:numFmt w:val="decimal"/>
      <w:lvlText w:val="%4."/>
      <w:lvlJc w:val="left"/>
      <w:pPr>
        <w:ind w:left="2454" w:hanging="360"/>
      </w:pPr>
    </w:lvl>
    <w:lvl w:ilvl="4" w:tplc="04160019" w:tentative="1">
      <w:start w:val="1"/>
      <w:numFmt w:val="lowerLetter"/>
      <w:lvlText w:val="%5."/>
      <w:lvlJc w:val="left"/>
      <w:pPr>
        <w:ind w:left="3174" w:hanging="360"/>
      </w:pPr>
    </w:lvl>
    <w:lvl w:ilvl="5" w:tplc="0416001B" w:tentative="1">
      <w:start w:val="1"/>
      <w:numFmt w:val="lowerRoman"/>
      <w:lvlText w:val="%6."/>
      <w:lvlJc w:val="right"/>
      <w:pPr>
        <w:ind w:left="3894" w:hanging="180"/>
      </w:pPr>
    </w:lvl>
    <w:lvl w:ilvl="6" w:tplc="0416000F" w:tentative="1">
      <w:start w:val="1"/>
      <w:numFmt w:val="decimal"/>
      <w:lvlText w:val="%7."/>
      <w:lvlJc w:val="left"/>
      <w:pPr>
        <w:ind w:left="4614" w:hanging="360"/>
      </w:pPr>
    </w:lvl>
    <w:lvl w:ilvl="7" w:tplc="04160019" w:tentative="1">
      <w:start w:val="1"/>
      <w:numFmt w:val="lowerLetter"/>
      <w:lvlText w:val="%8."/>
      <w:lvlJc w:val="left"/>
      <w:pPr>
        <w:ind w:left="5334" w:hanging="360"/>
      </w:pPr>
    </w:lvl>
    <w:lvl w:ilvl="8" w:tplc="0416001B" w:tentative="1">
      <w:start w:val="1"/>
      <w:numFmt w:val="lowerRoman"/>
      <w:lvlText w:val="%9."/>
      <w:lvlJc w:val="right"/>
      <w:pPr>
        <w:ind w:left="6054" w:hanging="180"/>
      </w:pPr>
    </w:lvl>
  </w:abstractNum>
  <w:abstractNum w:abstractNumId="15">
    <w:nsid w:val="2E913BA2"/>
    <w:multiLevelType w:val="hybridMultilevel"/>
    <w:tmpl w:val="8B1080B6"/>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07D7021"/>
    <w:multiLevelType w:val="hybridMultilevel"/>
    <w:tmpl w:val="598CD1C2"/>
    <w:lvl w:ilvl="0" w:tplc="F3301B34">
      <w:start w:val="1"/>
      <w:numFmt w:val="bullet"/>
      <w:lvlText w:val=""/>
      <w:lvlJc w:val="left"/>
      <w:pPr>
        <w:tabs>
          <w:tab w:val="num" w:pos="360"/>
        </w:tabs>
        <w:ind w:left="360" w:hanging="360"/>
      </w:pPr>
      <w:rPr>
        <w:rFonts w:ascii="Symbol" w:hAnsi="Symbol" w:cs="Symbol" w:hint="default"/>
        <w:sz w:val="24"/>
        <w:szCs w:val="24"/>
      </w:rPr>
    </w:lvl>
    <w:lvl w:ilvl="1" w:tplc="04160003">
      <w:start w:val="1"/>
      <w:numFmt w:val="bullet"/>
      <w:lvlText w:val="o"/>
      <w:lvlJc w:val="left"/>
      <w:pPr>
        <w:tabs>
          <w:tab w:val="num" w:pos="1202"/>
        </w:tabs>
        <w:ind w:left="1202" w:hanging="360"/>
      </w:pPr>
      <w:rPr>
        <w:rFonts w:ascii="Courier New" w:hAnsi="Courier New" w:cs="Courier New" w:hint="default"/>
      </w:rPr>
    </w:lvl>
    <w:lvl w:ilvl="2" w:tplc="04160005">
      <w:start w:val="1"/>
      <w:numFmt w:val="bullet"/>
      <w:lvlText w:val=""/>
      <w:lvlJc w:val="left"/>
      <w:pPr>
        <w:tabs>
          <w:tab w:val="num" w:pos="1922"/>
        </w:tabs>
        <w:ind w:left="1922" w:hanging="360"/>
      </w:pPr>
      <w:rPr>
        <w:rFonts w:ascii="Wingdings" w:hAnsi="Wingdings" w:cs="Wingdings" w:hint="default"/>
      </w:rPr>
    </w:lvl>
    <w:lvl w:ilvl="3" w:tplc="04160001">
      <w:start w:val="1"/>
      <w:numFmt w:val="bullet"/>
      <w:lvlText w:val=""/>
      <w:lvlJc w:val="left"/>
      <w:pPr>
        <w:tabs>
          <w:tab w:val="num" w:pos="2642"/>
        </w:tabs>
        <w:ind w:left="2642" w:hanging="360"/>
      </w:pPr>
      <w:rPr>
        <w:rFonts w:ascii="Symbol" w:hAnsi="Symbol" w:cs="Symbol" w:hint="default"/>
      </w:rPr>
    </w:lvl>
    <w:lvl w:ilvl="4" w:tplc="04160003">
      <w:start w:val="1"/>
      <w:numFmt w:val="bullet"/>
      <w:lvlText w:val="o"/>
      <w:lvlJc w:val="left"/>
      <w:pPr>
        <w:tabs>
          <w:tab w:val="num" w:pos="3362"/>
        </w:tabs>
        <w:ind w:left="3362" w:hanging="360"/>
      </w:pPr>
      <w:rPr>
        <w:rFonts w:ascii="Courier New" w:hAnsi="Courier New" w:cs="Courier New" w:hint="default"/>
      </w:rPr>
    </w:lvl>
    <w:lvl w:ilvl="5" w:tplc="04160005">
      <w:start w:val="1"/>
      <w:numFmt w:val="bullet"/>
      <w:lvlText w:val=""/>
      <w:lvlJc w:val="left"/>
      <w:pPr>
        <w:tabs>
          <w:tab w:val="num" w:pos="4082"/>
        </w:tabs>
        <w:ind w:left="4082" w:hanging="360"/>
      </w:pPr>
      <w:rPr>
        <w:rFonts w:ascii="Wingdings" w:hAnsi="Wingdings" w:cs="Wingdings" w:hint="default"/>
      </w:rPr>
    </w:lvl>
    <w:lvl w:ilvl="6" w:tplc="04160001">
      <w:start w:val="1"/>
      <w:numFmt w:val="bullet"/>
      <w:lvlText w:val=""/>
      <w:lvlJc w:val="left"/>
      <w:pPr>
        <w:tabs>
          <w:tab w:val="num" w:pos="4802"/>
        </w:tabs>
        <w:ind w:left="4802" w:hanging="360"/>
      </w:pPr>
      <w:rPr>
        <w:rFonts w:ascii="Symbol" w:hAnsi="Symbol" w:cs="Symbol" w:hint="default"/>
      </w:rPr>
    </w:lvl>
    <w:lvl w:ilvl="7" w:tplc="04160003">
      <w:start w:val="1"/>
      <w:numFmt w:val="bullet"/>
      <w:lvlText w:val="o"/>
      <w:lvlJc w:val="left"/>
      <w:pPr>
        <w:tabs>
          <w:tab w:val="num" w:pos="5522"/>
        </w:tabs>
        <w:ind w:left="5522" w:hanging="360"/>
      </w:pPr>
      <w:rPr>
        <w:rFonts w:ascii="Courier New" w:hAnsi="Courier New" w:cs="Courier New" w:hint="default"/>
      </w:rPr>
    </w:lvl>
    <w:lvl w:ilvl="8" w:tplc="04160005">
      <w:start w:val="1"/>
      <w:numFmt w:val="bullet"/>
      <w:lvlText w:val=""/>
      <w:lvlJc w:val="left"/>
      <w:pPr>
        <w:tabs>
          <w:tab w:val="num" w:pos="6242"/>
        </w:tabs>
        <w:ind w:left="6242" w:hanging="360"/>
      </w:pPr>
      <w:rPr>
        <w:rFonts w:ascii="Wingdings" w:hAnsi="Wingdings" w:cs="Wingdings" w:hint="default"/>
      </w:rPr>
    </w:lvl>
  </w:abstractNum>
  <w:abstractNum w:abstractNumId="17">
    <w:nsid w:val="32982A8F"/>
    <w:multiLevelType w:val="multilevel"/>
    <w:tmpl w:val="D7E4E666"/>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8">
    <w:nsid w:val="3BD06C6B"/>
    <w:multiLevelType w:val="hybridMultilevel"/>
    <w:tmpl w:val="B4603E92"/>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01">
      <w:start w:val="1"/>
      <w:numFmt w:val="bullet"/>
      <w:lvlText w:val=""/>
      <w:lvlJc w:val="left"/>
      <w:pPr>
        <w:tabs>
          <w:tab w:val="num" w:pos="2023"/>
        </w:tabs>
        <w:ind w:left="2023" w:hanging="180"/>
      </w:pPr>
      <w:rPr>
        <w:rFonts w:ascii="Symbol" w:hAnsi="Symbol" w:hint="default"/>
      </w:r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3E6E4D85"/>
    <w:multiLevelType w:val="hybridMultilevel"/>
    <w:tmpl w:val="0F70A3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41CC77B4"/>
    <w:multiLevelType w:val="hybridMultilevel"/>
    <w:tmpl w:val="12106A60"/>
    <w:lvl w:ilvl="0" w:tplc="04160017">
      <w:start w:val="1"/>
      <w:numFmt w:val="lowerLetter"/>
      <w:lvlText w:val="%1)"/>
      <w:lvlJc w:val="left"/>
      <w:pPr>
        <w:tabs>
          <w:tab w:val="num" w:pos="1068"/>
        </w:tabs>
        <w:ind w:left="1068" w:hanging="360"/>
      </w:p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1">
    <w:nsid w:val="44DF5D58"/>
    <w:multiLevelType w:val="multilevel"/>
    <w:tmpl w:val="F474A074"/>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7B238A9"/>
    <w:multiLevelType w:val="multilevel"/>
    <w:tmpl w:val="A7DADED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E1240E0"/>
    <w:multiLevelType w:val="hybridMultilevel"/>
    <w:tmpl w:val="18D2B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33C72D3"/>
    <w:multiLevelType w:val="hybridMultilevel"/>
    <w:tmpl w:val="8D6035B4"/>
    <w:lvl w:ilvl="0" w:tplc="04160007">
      <w:start w:val="1"/>
      <w:numFmt w:val="bullet"/>
      <w:lvlText w:val=""/>
      <w:lvlPicBulletId w:val="0"/>
      <w:lvlJc w:val="left"/>
      <w:pPr>
        <w:tabs>
          <w:tab w:val="num" w:pos="720"/>
        </w:tabs>
        <w:ind w:left="720" w:hanging="360"/>
      </w:pPr>
      <w:rPr>
        <w:rFonts w:ascii="Symbol" w:hAnsi="Symbol" w:hint="default"/>
      </w:rPr>
    </w:lvl>
    <w:lvl w:ilvl="1" w:tplc="04160007">
      <w:start w:val="1"/>
      <w:numFmt w:val="bullet"/>
      <w:lvlText w:val=""/>
      <w:lvlPicBulletId w:val="0"/>
      <w:lvlJc w:val="left"/>
      <w:pPr>
        <w:tabs>
          <w:tab w:val="num" w:pos="1440"/>
        </w:tabs>
        <w:ind w:left="1440" w:hanging="360"/>
      </w:pPr>
      <w:rPr>
        <w:rFonts w:ascii="Symbol" w:hAnsi="Symbol"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5F3A7BE8"/>
    <w:multiLevelType w:val="hybridMultilevel"/>
    <w:tmpl w:val="80C44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67364752"/>
    <w:multiLevelType w:val="hybridMultilevel"/>
    <w:tmpl w:val="A7DADEDA"/>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nsid w:val="6E5A4F21"/>
    <w:multiLevelType w:val="hybridMultilevel"/>
    <w:tmpl w:val="D5187B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7DB137CA"/>
    <w:multiLevelType w:val="multilevel"/>
    <w:tmpl w:val="0A825A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7F5A66B3"/>
    <w:multiLevelType w:val="hybridMultilevel"/>
    <w:tmpl w:val="3D94BF7C"/>
    <w:lvl w:ilvl="0" w:tplc="04160017">
      <w:start w:val="1"/>
      <w:numFmt w:val="lowerLetter"/>
      <w:lvlText w:val="%1)"/>
      <w:lvlJc w:val="left"/>
      <w:pPr>
        <w:tabs>
          <w:tab w:val="num" w:pos="1068"/>
        </w:tabs>
        <w:ind w:left="1068" w:hanging="360"/>
      </w:pPr>
      <w:rPr>
        <w:rFonts w:hint="default"/>
      </w:rPr>
    </w:lvl>
    <w:lvl w:ilvl="1" w:tplc="04160001">
      <w:start w:val="1"/>
      <w:numFmt w:val="bullet"/>
      <w:lvlText w:val=""/>
      <w:lvlJc w:val="left"/>
      <w:pPr>
        <w:tabs>
          <w:tab w:val="num" w:pos="1788"/>
        </w:tabs>
        <w:ind w:left="1788" w:hanging="360"/>
      </w:pPr>
      <w:rPr>
        <w:rFonts w:ascii="Symbol" w:hAnsi="Symbol" w:hint="default"/>
      </w:r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num w:numId="1">
    <w:abstractNumId w:val="0"/>
  </w:num>
  <w:num w:numId="2">
    <w:abstractNumId w:val="1"/>
  </w:num>
  <w:num w:numId="3">
    <w:abstractNumId w:val="2"/>
  </w:num>
  <w:num w:numId="4">
    <w:abstractNumId w:val="3"/>
  </w:num>
  <w:num w:numId="5">
    <w:abstractNumId w:val="4"/>
  </w:num>
  <w:num w:numId="6">
    <w:abstractNumId w:val="26"/>
  </w:num>
  <w:num w:numId="7">
    <w:abstractNumId w:val="22"/>
  </w:num>
  <w:num w:numId="8">
    <w:abstractNumId w:val="10"/>
  </w:num>
  <w:num w:numId="9">
    <w:abstractNumId w:val="21"/>
  </w:num>
  <w:num w:numId="10">
    <w:abstractNumId w:val="24"/>
  </w:num>
  <w:num w:numId="11">
    <w:abstractNumId w:val="6"/>
  </w:num>
  <w:num w:numId="12">
    <w:abstractNumId w:val="18"/>
  </w:num>
  <w:num w:numId="13">
    <w:abstractNumId w:val="28"/>
  </w:num>
  <w:num w:numId="14">
    <w:abstractNumId w:val="17"/>
  </w:num>
  <w:num w:numId="15">
    <w:abstractNumId w:val="12"/>
  </w:num>
  <w:num w:numId="16">
    <w:abstractNumId w:val="11"/>
  </w:num>
  <w:num w:numId="17">
    <w:abstractNumId w:val="9"/>
  </w:num>
  <w:num w:numId="18">
    <w:abstractNumId w:val="13"/>
  </w:num>
  <w:num w:numId="19">
    <w:abstractNumId w:val="8"/>
  </w:num>
  <w:num w:numId="20">
    <w:abstractNumId w:val="29"/>
  </w:num>
  <w:num w:numId="21">
    <w:abstractNumId w:val="20"/>
  </w:num>
  <w:num w:numId="22">
    <w:abstractNumId w:val="5"/>
  </w:num>
  <w:num w:numId="23">
    <w:abstractNumId w:val="16"/>
  </w:num>
  <w:num w:numId="24">
    <w:abstractNumId w:val="15"/>
  </w:num>
  <w:num w:numId="25">
    <w:abstractNumId w:val="27"/>
  </w:num>
  <w:num w:numId="26">
    <w:abstractNumId w:val="19"/>
  </w:num>
  <w:num w:numId="27">
    <w:abstractNumId w:val="23"/>
  </w:num>
  <w:num w:numId="28">
    <w:abstractNumId w:val="7"/>
  </w:num>
  <w:num w:numId="29">
    <w:abstractNumId w:val="25"/>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A4"/>
    <w:rsid w:val="00000D50"/>
    <w:rsid w:val="0000575D"/>
    <w:rsid w:val="00021FFB"/>
    <w:rsid w:val="000341D0"/>
    <w:rsid w:val="00044667"/>
    <w:rsid w:val="00045775"/>
    <w:rsid w:val="000535A9"/>
    <w:rsid w:val="00061951"/>
    <w:rsid w:val="00073328"/>
    <w:rsid w:val="0007763F"/>
    <w:rsid w:val="00077F1D"/>
    <w:rsid w:val="000A1638"/>
    <w:rsid w:val="000A2A14"/>
    <w:rsid w:val="000A2B2C"/>
    <w:rsid w:val="000C11C6"/>
    <w:rsid w:val="000D19FD"/>
    <w:rsid w:val="000D492A"/>
    <w:rsid w:val="000D5673"/>
    <w:rsid w:val="000E2A15"/>
    <w:rsid w:val="000E2A24"/>
    <w:rsid w:val="000F07F0"/>
    <w:rsid w:val="000F37D3"/>
    <w:rsid w:val="000F5DA4"/>
    <w:rsid w:val="00101982"/>
    <w:rsid w:val="00104147"/>
    <w:rsid w:val="00105ABA"/>
    <w:rsid w:val="00106626"/>
    <w:rsid w:val="00110368"/>
    <w:rsid w:val="00120D94"/>
    <w:rsid w:val="00127EF7"/>
    <w:rsid w:val="00140737"/>
    <w:rsid w:val="00144361"/>
    <w:rsid w:val="00170538"/>
    <w:rsid w:val="00180C21"/>
    <w:rsid w:val="001964BE"/>
    <w:rsid w:val="001A3546"/>
    <w:rsid w:val="001B37B4"/>
    <w:rsid w:val="001B572B"/>
    <w:rsid w:val="001C44BB"/>
    <w:rsid w:val="001D2C8B"/>
    <w:rsid w:val="001D6B28"/>
    <w:rsid w:val="001E0077"/>
    <w:rsid w:val="0021571B"/>
    <w:rsid w:val="00222D0F"/>
    <w:rsid w:val="00225108"/>
    <w:rsid w:val="00225686"/>
    <w:rsid w:val="00240041"/>
    <w:rsid w:val="0024322E"/>
    <w:rsid w:val="00243DF6"/>
    <w:rsid w:val="002841F5"/>
    <w:rsid w:val="002A0D0B"/>
    <w:rsid w:val="002A4F7F"/>
    <w:rsid w:val="002B07FC"/>
    <w:rsid w:val="002B27DE"/>
    <w:rsid w:val="002E795E"/>
    <w:rsid w:val="002F483B"/>
    <w:rsid w:val="002F5939"/>
    <w:rsid w:val="002F728F"/>
    <w:rsid w:val="002F7D85"/>
    <w:rsid w:val="00323014"/>
    <w:rsid w:val="0033041A"/>
    <w:rsid w:val="00334F76"/>
    <w:rsid w:val="00344598"/>
    <w:rsid w:val="00360289"/>
    <w:rsid w:val="00360667"/>
    <w:rsid w:val="00362CC1"/>
    <w:rsid w:val="003654FA"/>
    <w:rsid w:val="00367635"/>
    <w:rsid w:val="0039174B"/>
    <w:rsid w:val="003A0984"/>
    <w:rsid w:val="003A1E31"/>
    <w:rsid w:val="003A6DB2"/>
    <w:rsid w:val="003B1A52"/>
    <w:rsid w:val="003C35A1"/>
    <w:rsid w:val="003C457E"/>
    <w:rsid w:val="003D4EB4"/>
    <w:rsid w:val="00423B6F"/>
    <w:rsid w:val="004256CD"/>
    <w:rsid w:val="004300F3"/>
    <w:rsid w:val="00431411"/>
    <w:rsid w:val="0044223D"/>
    <w:rsid w:val="00442962"/>
    <w:rsid w:val="004769A9"/>
    <w:rsid w:val="00480810"/>
    <w:rsid w:val="004923A7"/>
    <w:rsid w:val="00492741"/>
    <w:rsid w:val="0049295A"/>
    <w:rsid w:val="00492FE2"/>
    <w:rsid w:val="004A5F34"/>
    <w:rsid w:val="004B14D7"/>
    <w:rsid w:val="004D3DE2"/>
    <w:rsid w:val="004D45AF"/>
    <w:rsid w:val="004D75B0"/>
    <w:rsid w:val="004D7BC6"/>
    <w:rsid w:val="004E487D"/>
    <w:rsid w:val="004F1B79"/>
    <w:rsid w:val="004F3C41"/>
    <w:rsid w:val="0050199D"/>
    <w:rsid w:val="00512696"/>
    <w:rsid w:val="00532892"/>
    <w:rsid w:val="00552133"/>
    <w:rsid w:val="00581A8A"/>
    <w:rsid w:val="005A7CB0"/>
    <w:rsid w:val="005B4180"/>
    <w:rsid w:val="005D21B4"/>
    <w:rsid w:val="005D6DB7"/>
    <w:rsid w:val="005E64D3"/>
    <w:rsid w:val="005F1911"/>
    <w:rsid w:val="005F19F0"/>
    <w:rsid w:val="005F32A5"/>
    <w:rsid w:val="00610EDD"/>
    <w:rsid w:val="00630BBF"/>
    <w:rsid w:val="00646C4F"/>
    <w:rsid w:val="006535E9"/>
    <w:rsid w:val="00677B06"/>
    <w:rsid w:val="00697191"/>
    <w:rsid w:val="006B27FE"/>
    <w:rsid w:val="006C34F3"/>
    <w:rsid w:val="006E293D"/>
    <w:rsid w:val="006E6260"/>
    <w:rsid w:val="006F4ADD"/>
    <w:rsid w:val="006F752C"/>
    <w:rsid w:val="00711F59"/>
    <w:rsid w:val="0074350E"/>
    <w:rsid w:val="00754848"/>
    <w:rsid w:val="0077711E"/>
    <w:rsid w:val="00781799"/>
    <w:rsid w:val="00783330"/>
    <w:rsid w:val="00784539"/>
    <w:rsid w:val="00794BB2"/>
    <w:rsid w:val="007C37C2"/>
    <w:rsid w:val="007C4769"/>
    <w:rsid w:val="007C569F"/>
    <w:rsid w:val="007E74FA"/>
    <w:rsid w:val="007F23C1"/>
    <w:rsid w:val="008050B7"/>
    <w:rsid w:val="00812F56"/>
    <w:rsid w:val="008167CE"/>
    <w:rsid w:val="00820968"/>
    <w:rsid w:val="00822EB9"/>
    <w:rsid w:val="00826004"/>
    <w:rsid w:val="00827BDA"/>
    <w:rsid w:val="00837CC7"/>
    <w:rsid w:val="00840DD7"/>
    <w:rsid w:val="008639C4"/>
    <w:rsid w:val="00871EE2"/>
    <w:rsid w:val="00890265"/>
    <w:rsid w:val="008906C5"/>
    <w:rsid w:val="008931CD"/>
    <w:rsid w:val="0089692C"/>
    <w:rsid w:val="008A21C2"/>
    <w:rsid w:val="008B337D"/>
    <w:rsid w:val="008C033A"/>
    <w:rsid w:val="008C7A0D"/>
    <w:rsid w:val="008D5B50"/>
    <w:rsid w:val="008E2EB1"/>
    <w:rsid w:val="008F265B"/>
    <w:rsid w:val="0090119C"/>
    <w:rsid w:val="00921019"/>
    <w:rsid w:val="00921E3A"/>
    <w:rsid w:val="00940568"/>
    <w:rsid w:val="009471FE"/>
    <w:rsid w:val="00956159"/>
    <w:rsid w:val="00980394"/>
    <w:rsid w:val="009871F7"/>
    <w:rsid w:val="00994002"/>
    <w:rsid w:val="00996D6D"/>
    <w:rsid w:val="009C47E2"/>
    <w:rsid w:val="009D3DE4"/>
    <w:rsid w:val="009D6444"/>
    <w:rsid w:val="009F6C75"/>
    <w:rsid w:val="00A03F26"/>
    <w:rsid w:val="00A06763"/>
    <w:rsid w:val="00A13F1B"/>
    <w:rsid w:val="00A148E9"/>
    <w:rsid w:val="00A16FBB"/>
    <w:rsid w:val="00A17EC1"/>
    <w:rsid w:val="00A20F7B"/>
    <w:rsid w:val="00A342DF"/>
    <w:rsid w:val="00A356C3"/>
    <w:rsid w:val="00A365CA"/>
    <w:rsid w:val="00A54704"/>
    <w:rsid w:val="00A57B9B"/>
    <w:rsid w:val="00A66C1F"/>
    <w:rsid w:val="00A722DC"/>
    <w:rsid w:val="00A771B3"/>
    <w:rsid w:val="00A8458B"/>
    <w:rsid w:val="00A87B52"/>
    <w:rsid w:val="00A90803"/>
    <w:rsid w:val="00A91500"/>
    <w:rsid w:val="00AB52D8"/>
    <w:rsid w:val="00AC54C2"/>
    <w:rsid w:val="00AE081D"/>
    <w:rsid w:val="00AE6FAD"/>
    <w:rsid w:val="00AF61CD"/>
    <w:rsid w:val="00AF7E42"/>
    <w:rsid w:val="00B201EF"/>
    <w:rsid w:val="00B21EA3"/>
    <w:rsid w:val="00B21F3E"/>
    <w:rsid w:val="00B25230"/>
    <w:rsid w:val="00B32716"/>
    <w:rsid w:val="00B51BED"/>
    <w:rsid w:val="00B5610B"/>
    <w:rsid w:val="00B64174"/>
    <w:rsid w:val="00B7693C"/>
    <w:rsid w:val="00B95BBF"/>
    <w:rsid w:val="00B95D69"/>
    <w:rsid w:val="00BC31F4"/>
    <w:rsid w:val="00BC4432"/>
    <w:rsid w:val="00BE4904"/>
    <w:rsid w:val="00BF058C"/>
    <w:rsid w:val="00C102CD"/>
    <w:rsid w:val="00C1746D"/>
    <w:rsid w:val="00C2188D"/>
    <w:rsid w:val="00C245FB"/>
    <w:rsid w:val="00C316A5"/>
    <w:rsid w:val="00C32C3E"/>
    <w:rsid w:val="00C352DC"/>
    <w:rsid w:val="00C44D22"/>
    <w:rsid w:val="00C51C35"/>
    <w:rsid w:val="00C603B6"/>
    <w:rsid w:val="00C6110C"/>
    <w:rsid w:val="00C6760E"/>
    <w:rsid w:val="00C73E4D"/>
    <w:rsid w:val="00CD044B"/>
    <w:rsid w:val="00CE0025"/>
    <w:rsid w:val="00CF3B7B"/>
    <w:rsid w:val="00D0167E"/>
    <w:rsid w:val="00D16081"/>
    <w:rsid w:val="00D313C9"/>
    <w:rsid w:val="00D44901"/>
    <w:rsid w:val="00D551E9"/>
    <w:rsid w:val="00D5741D"/>
    <w:rsid w:val="00D94A3A"/>
    <w:rsid w:val="00D94A6C"/>
    <w:rsid w:val="00D96FA6"/>
    <w:rsid w:val="00DA70F8"/>
    <w:rsid w:val="00DC1782"/>
    <w:rsid w:val="00DD080C"/>
    <w:rsid w:val="00DD5DD6"/>
    <w:rsid w:val="00DD74C6"/>
    <w:rsid w:val="00E0031A"/>
    <w:rsid w:val="00E155EB"/>
    <w:rsid w:val="00E21B1F"/>
    <w:rsid w:val="00E31E41"/>
    <w:rsid w:val="00E35D82"/>
    <w:rsid w:val="00E43811"/>
    <w:rsid w:val="00E5259E"/>
    <w:rsid w:val="00E637DF"/>
    <w:rsid w:val="00E65AAB"/>
    <w:rsid w:val="00E720D9"/>
    <w:rsid w:val="00E96268"/>
    <w:rsid w:val="00EA0B82"/>
    <w:rsid w:val="00EA774B"/>
    <w:rsid w:val="00EB218C"/>
    <w:rsid w:val="00EC1948"/>
    <w:rsid w:val="00EF3FD9"/>
    <w:rsid w:val="00F12438"/>
    <w:rsid w:val="00F13060"/>
    <w:rsid w:val="00F14EF6"/>
    <w:rsid w:val="00F57F5B"/>
    <w:rsid w:val="00F62979"/>
    <w:rsid w:val="00F7096C"/>
    <w:rsid w:val="00F80568"/>
    <w:rsid w:val="00F9358F"/>
    <w:rsid w:val="00F95AC8"/>
    <w:rsid w:val="00FA71CB"/>
    <w:rsid w:val="00FB79BB"/>
    <w:rsid w:val="00FC453B"/>
    <w:rsid w:val="00FD1084"/>
    <w:rsid w:val="00FD2CE7"/>
    <w:rsid w:val="00FD5C12"/>
    <w:rsid w:val="00FE147B"/>
    <w:rsid w:val="00FF0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ar-SA"/>
    </w:rPr>
  </w:style>
  <w:style w:type="paragraph" w:styleId="Ttulo1">
    <w:name w:val="heading 1"/>
    <w:basedOn w:val="Normal"/>
    <w:next w:val="Normal"/>
    <w:qFormat/>
    <w:pPr>
      <w:keepNext/>
      <w:numPr>
        <w:numId w:val="5"/>
      </w:numPr>
      <w:pBdr>
        <w:top w:val="single" w:sz="8" w:space="1" w:color="000000"/>
        <w:left w:val="single" w:sz="8" w:space="1" w:color="000000"/>
        <w:bottom w:val="single" w:sz="8" w:space="1" w:color="000000"/>
        <w:right w:val="single" w:sz="8" w:space="1" w:color="000000"/>
      </w:pBdr>
      <w:shd w:val="clear" w:color="auto" w:fill="B2B2B2"/>
      <w:jc w:val="center"/>
      <w:outlineLvl w:val="0"/>
    </w:pPr>
    <w:rPr>
      <w:sz w:val="44"/>
    </w:rPr>
  </w:style>
  <w:style w:type="paragraph" w:styleId="Ttulo2">
    <w:name w:val="heading 2"/>
    <w:basedOn w:val="Normal"/>
    <w:next w:val="Normal"/>
    <w:qFormat/>
    <w:pPr>
      <w:keepNext/>
      <w:numPr>
        <w:ilvl w:val="1"/>
        <w:numId w:val="5"/>
      </w:numPr>
      <w:jc w:val="right"/>
      <w:outlineLvl w:val="1"/>
    </w:pPr>
    <w:rPr>
      <w:sz w:val="24"/>
    </w:rPr>
  </w:style>
  <w:style w:type="paragraph" w:styleId="Ttulo3">
    <w:name w:val="heading 3"/>
    <w:basedOn w:val="Normal"/>
    <w:next w:val="Normal"/>
    <w:qFormat/>
    <w:pPr>
      <w:keepNext/>
      <w:numPr>
        <w:ilvl w:val="2"/>
        <w:numId w:val="5"/>
      </w:numPr>
      <w:pBdr>
        <w:top w:val="single" w:sz="8" w:space="1" w:color="000000" w:shadow="1"/>
        <w:left w:val="single" w:sz="8" w:space="4" w:color="000000" w:shadow="1"/>
        <w:bottom w:val="single" w:sz="8" w:space="1" w:color="000000" w:shadow="1"/>
        <w:right w:val="single" w:sz="8" w:space="4" w:color="000000" w:shadow="1"/>
      </w:pBdr>
      <w:jc w:val="right"/>
      <w:outlineLvl w:val="2"/>
    </w:pPr>
    <w:rPr>
      <w:i/>
    </w:rPr>
  </w:style>
  <w:style w:type="paragraph" w:styleId="Ttulo4">
    <w:name w:val="heading 4"/>
    <w:basedOn w:val="Normal"/>
    <w:next w:val="Normal"/>
    <w:qFormat/>
    <w:pPr>
      <w:keepNext/>
      <w:numPr>
        <w:ilvl w:val="3"/>
        <w:numId w:val="5"/>
      </w:numPr>
      <w:spacing w:before="40" w:after="40"/>
      <w:outlineLvl w:val="3"/>
    </w:pPr>
    <w:rPr>
      <w:sz w:val="96"/>
    </w:rPr>
  </w:style>
  <w:style w:type="paragraph" w:styleId="Ttulo5">
    <w:name w:val="heading 5"/>
    <w:basedOn w:val="Normal"/>
    <w:next w:val="Normal"/>
    <w:qFormat/>
    <w:pPr>
      <w:keepNext/>
      <w:numPr>
        <w:ilvl w:val="4"/>
        <w:numId w:val="5"/>
      </w:numPr>
      <w:spacing w:before="40" w:after="40"/>
      <w:jc w:val="center"/>
      <w:outlineLvl w:val="4"/>
    </w:pPr>
    <w:rPr>
      <w:sz w:val="24"/>
    </w:rPr>
  </w:style>
  <w:style w:type="paragraph" w:styleId="Ttulo6">
    <w:name w:val="heading 6"/>
    <w:basedOn w:val="Normal"/>
    <w:next w:val="Normal"/>
    <w:qFormat/>
    <w:pPr>
      <w:keepNext/>
      <w:numPr>
        <w:ilvl w:val="5"/>
        <w:numId w:val="5"/>
      </w:numPr>
      <w:spacing w:before="40" w:after="40"/>
      <w:jc w:val="center"/>
      <w:outlineLvl w:val="5"/>
    </w:pPr>
    <w:rPr>
      <w:sz w:val="32"/>
      <w:u w:val="single"/>
    </w:rPr>
  </w:style>
  <w:style w:type="paragraph" w:styleId="Ttulo7">
    <w:name w:val="heading 7"/>
    <w:basedOn w:val="Normal"/>
    <w:next w:val="Normal"/>
    <w:qFormat/>
    <w:pPr>
      <w:keepNext/>
      <w:numPr>
        <w:ilvl w:val="6"/>
        <w:numId w:val="5"/>
      </w:numPr>
      <w:spacing w:before="20" w:after="20"/>
      <w:jc w:val="both"/>
      <w:outlineLvl w:val="6"/>
    </w:pPr>
    <w:rPr>
      <w:rFonts w:ascii="Arial" w:hAnsi="Arial"/>
      <w:i/>
      <w:sz w:val="24"/>
    </w:rPr>
  </w:style>
  <w:style w:type="paragraph" w:styleId="Ttulo8">
    <w:name w:val="heading 8"/>
    <w:basedOn w:val="Normal"/>
    <w:next w:val="Normal"/>
    <w:qFormat/>
    <w:pPr>
      <w:keepNext/>
      <w:numPr>
        <w:ilvl w:val="7"/>
        <w:numId w:val="5"/>
      </w:numPr>
      <w:jc w:val="center"/>
      <w:outlineLvl w:val="7"/>
    </w:pPr>
    <w:rPr>
      <w:rFonts w:ascii="Arial Narrow" w:hAnsi="Arial Narrow"/>
      <w:b/>
      <w:sz w:val="28"/>
      <w:u w:val="single"/>
    </w:rPr>
  </w:style>
  <w:style w:type="paragraph" w:styleId="Ttulo9">
    <w:name w:val="heading 9"/>
    <w:basedOn w:val="Normal"/>
    <w:next w:val="Normal"/>
    <w:qFormat/>
    <w:pPr>
      <w:keepNext/>
      <w:numPr>
        <w:ilvl w:val="8"/>
        <w:numId w:val="5"/>
      </w:numPr>
      <w:outlineLvl w:val="8"/>
    </w:pPr>
    <w:rPr>
      <w:i/>
      <w:iCs/>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1">
    <w:name w:val="WW8Num1z1"/>
    <w:rPr>
      <w:rFonts w:ascii="Symbol" w:hAnsi="Symbol"/>
    </w:rPr>
  </w:style>
  <w:style w:type="character" w:customStyle="1" w:styleId="WW8Num3z1">
    <w:name w:val="WW8Num3z1"/>
    <w:rPr>
      <w:rFonts w:ascii="Symbol" w:hAnsi="Symbol"/>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20z0">
    <w:name w:val="WW8Num20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5z0">
    <w:name w:val="WW8Num25z0"/>
    <w:rPr>
      <w:rFonts w:ascii="Symbol" w:hAnsi="Symbol"/>
    </w:rPr>
  </w:style>
  <w:style w:type="character" w:customStyle="1" w:styleId="WW8Num29z0">
    <w:name w:val="WW8Num29z0"/>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Wingdings" w:hAnsi="Wingdings"/>
      <w:sz w:val="16"/>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1">
    <w:name w:val="WW8Num38z1"/>
    <w:rPr>
      <w:rFonts w:ascii="Courier New" w:hAnsi="Courier New"/>
    </w:rPr>
  </w:style>
  <w:style w:type="character" w:customStyle="1" w:styleId="WW8Num39z0">
    <w:name w:val="WW8Num39z0"/>
    <w:rPr>
      <w:rFonts w:ascii="Symbol" w:hAnsi="Symbol"/>
    </w:rPr>
  </w:style>
  <w:style w:type="character" w:customStyle="1" w:styleId="WW8Num41z0">
    <w:name w:val="WW8Num41z0"/>
    <w:rPr>
      <w:rFonts w:ascii="Symbol" w:hAnsi="Symbol"/>
    </w:rPr>
  </w:style>
  <w:style w:type="character" w:customStyle="1" w:styleId="WW8Num48z0">
    <w:name w:val="WW8Num48z0"/>
    <w:rPr>
      <w:rFonts w:ascii="Symbol" w:hAnsi="Symbol"/>
    </w:rPr>
  </w:style>
  <w:style w:type="character" w:customStyle="1" w:styleId="WW8Num51z0">
    <w:name w:val="WW8Num51z0"/>
    <w:rPr>
      <w:rFonts w:ascii="Symbol" w:hAnsi="Symbol"/>
    </w:rPr>
  </w:style>
  <w:style w:type="character" w:customStyle="1" w:styleId="WW8Num53z1">
    <w:name w:val="WW8Num53z1"/>
    <w:rPr>
      <w:rFonts w:ascii="Symbol" w:hAnsi="Symbol"/>
    </w:rPr>
  </w:style>
  <w:style w:type="character" w:customStyle="1" w:styleId="WW8Num56z0">
    <w:name w:val="WW8Num56z0"/>
    <w:rPr>
      <w:rFonts w:ascii="Symbol" w:hAnsi="Symbol"/>
    </w:rPr>
  </w:style>
  <w:style w:type="character" w:customStyle="1" w:styleId="WW8Num58z0">
    <w:name w:val="WW8Num58z0"/>
    <w:rPr>
      <w:rFonts w:ascii="Symbol" w:hAnsi="Symbol"/>
    </w:rPr>
  </w:style>
  <w:style w:type="character" w:customStyle="1" w:styleId="WW8Num65z0">
    <w:name w:val="WW8Num65z0"/>
    <w:rPr>
      <w:rFonts w:ascii="Symbol" w:hAnsi="Symbol"/>
    </w:rPr>
  </w:style>
  <w:style w:type="character" w:customStyle="1" w:styleId="WW8Num67z0">
    <w:name w:val="WW8Num67z0"/>
    <w:rPr>
      <w:rFonts w:ascii="Symbol" w:hAnsi="Symbol"/>
    </w:rPr>
  </w:style>
  <w:style w:type="character" w:customStyle="1" w:styleId="WW8Num69z0">
    <w:name w:val="WW8Num69z0"/>
    <w:rPr>
      <w:rFonts w:ascii="Symbol" w:hAnsi="Symbol"/>
    </w:rPr>
  </w:style>
  <w:style w:type="character" w:customStyle="1" w:styleId="WW8Num78z0">
    <w:name w:val="WW8Num78z0"/>
    <w:rPr>
      <w:rFonts w:ascii="Symbol" w:hAnsi="Symbol"/>
    </w:rPr>
  </w:style>
  <w:style w:type="character" w:customStyle="1" w:styleId="WW8Num84z1">
    <w:name w:val="WW8Num84z1"/>
    <w:rPr>
      <w:rFonts w:ascii="Symbol" w:hAnsi="Symbol"/>
    </w:rPr>
  </w:style>
  <w:style w:type="character" w:customStyle="1" w:styleId="WW8Num88z0">
    <w:name w:val="WW8Num88z0"/>
    <w:rPr>
      <w:rFonts w:ascii="Symbol" w:hAnsi="Symbol"/>
    </w:rPr>
  </w:style>
  <w:style w:type="character" w:customStyle="1" w:styleId="WW8Num89z0">
    <w:name w:val="WW8Num89z0"/>
    <w:rPr>
      <w:rFonts w:ascii="Symbol" w:hAnsi="Symbol"/>
    </w:rPr>
  </w:style>
  <w:style w:type="character" w:customStyle="1" w:styleId="WW8Num96z0">
    <w:name w:val="WW8Num96z0"/>
    <w:rPr>
      <w:rFonts w:ascii="Courier New" w:hAnsi="Courier New"/>
    </w:rPr>
  </w:style>
  <w:style w:type="character" w:customStyle="1" w:styleId="WW8Num96z2">
    <w:name w:val="WW8Num96z2"/>
    <w:rPr>
      <w:rFonts w:ascii="Wingdings" w:hAnsi="Wingdings"/>
    </w:rPr>
  </w:style>
  <w:style w:type="character" w:customStyle="1" w:styleId="WW8Num96z3">
    <w:name w:val="WW8Num96z3"/>
    <w:rPr>
      <w:rFonts w:ascii="Symbol" w:hAnsi="Symbol"/>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102z0">
    <w:name w:val="WW8Num102z0"/>
    <w:rPr>
      <w:rFonts w:ascii="Symbol" w:hAnsi="Symbol"/>
    </w:rPr>
  </w:style>
  <w:style w:type="character" w:customStyle="1" w:styleId="WW8NumSt5z0">
    <w:name w:val="WW8NumSt5z0"/>
    <w:rPr>
      <w:rFonts w:ascii="Symbol" w:hAnsi="Symbol"/>
    </w:rPr>
  </w:style>
  <w:style w:type="character" w:customStyle="1" w:styleId="Fontepargpadro1">
    <w:name w:val="Fonte parág. padrão1"/>
  </w:style>
  <w:style w:type="character" w:styleId="Nmerodepgina">
    <w:name w:val="page number"/>
    <w:basedOn w:val="Fontepargpadro1"/>
  </w:style>
  <w:style w:type="paragraph" w:customStyle="1" w:styleId="Heading">
    <w:name w:val="Heading"/>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before="40" w:after="40"/>
      <w:jc w:val="center"/>
    </w:pPr>
    <w:rPr>
      <w:sz w:val="32"/>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tulo">
    <w:name w:val="Title"/>
    <w:basedOn w:val="Normal"/>
    <w:next w:val="Subttulo"/>
    <w:qFormat/>
    <w:pPr>
      <w:jc w:val="center"/>
    </w:pPr>
    <w:rPr>
      <w:sz w:val="32"/>
    </w:rPr>
  </w:style>
  <w:style w:type="paragraph" w:styleId="Subttulo">
    <w:name w:val="Subtitle"/>
    <w:basedOn w:val="Heading"/>
    <w:next w:val="Corpodetexto"/>
    <w:qFormat/>
    <w:pPr>
      <w:jc w:val="center"/>
    </w:pPr>
    <w:rPr>
      <w:i/>
      <w:iCs/>
    </w:rPr>
  </w:style>
  <w:style w:type="paragraph" w:styleId="Recuodecorpodetexto">
    <w:name w:val="Body Text Indent"/>
    <w:basedOn w:val="Normal"/>
    <w:pPr>
      <w:spacing w:before="40" w:after="40"/>
      <w:ind w:left="360"/>
      <w:jc w:val="both"/>
    </w:pPr>
    <w:rPr>
      <w:rFonts w:ascii="Arial Narrow" w:hAnsi="Arial Narrow"/>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elacomgrade">
    <w:name w:val="Table Grid"/>
    <w:basedOn w:val="Tabelanormal"/>
    <w:rsid w:val="00A20F7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rsid w:val="00180C21"/>
    <w:pPr>
      <w:spacing w:after="120"/>
    </w:pPr>
    <w:rPr>
      <w:sz w:val="16"/>
      <w:szCs w:val="16"/>
      <w:lang w:val="x-none"/>
    </w:rPr>
  </w:style>
  <w:style w:type="paragraph" w:styleId="Corpodetexto2">
    <w:name w:val="Body Text 2"/>
    <w:basedOn w:val="Normal"/>
    <w:rsid w:val="00A342DF"/>
    <w:pPr>
      <w:spacing w:after="120" w:line="480" w:lineRule="auto"/>
    </w:pPr>
  </w:style>
  <w:style w:type="character" w:customStyle="1" w:styleId="Corpodetexto3Char">
    <w:name w:val="Corpo de texto 3 Char"/>
    <w:link w:val="Corpodetexto3"/>
    <w:rsid w:val="00996D6D"/>
    <w:rPr>
      <w:sz w:val="16"/>
      <w:szCs w:val="16"/>
      <w:lang w:eastAsia="ar-SA"/>
    </w:rPr>
  </w:style>
  <w:style w:type="paragraph" w:customStyle="1" w:styleId="western">
    <w:name w:val="western"/>
    <w:basedOn w:val="Normal"/>
    <w:rsid w:val="00FE147B"/>
    <w:pPr>
      <w:suppressAutoHyphens w:val="0"/>
      <w:spacing w:before="100" w:beforeAutospacing="1" w:after="119"/>
    </w:pPr>
    <w:rPr>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lang w:eastAsia="ar-SA"/>
    </w:rPr>
  </w:style>
  <w:style w:type="paragraph" w:styleId="Ttulo1">
    <w:name w:val="heading 1"/>
    <w:basedOn w:val="Normal"/>
    <w:next w:val="Normal"/>
    <w:qFormat/>
    <w:pPr>
      <w:keepNext/>
      <w:numPr>
        <w:numId w:val="5"/>
      </w:numPr>
      <w:pBdr>
        <w:top w:val="single" w:sz="8" w:space="1" w:color="000000"/>
        <w:left w:val="single" w:sz="8" w:space="1" w:color="000000"/>
        <w:bottom w:val="single" w:sz="8" w:space="1" w:color="000000"/>
        <w:right w:val="single" w:sz="8" w:space="1" w:color="000000"/>
      </w:pBdr>
      <w:shd w:val="clear" w:color="auto" w:fill="B2B2B2"/>
      <w:jc w:val="center"/>
      <w:outlineLvl w:val="0"/>
    </w:pPr>
    <w:rPr>
      <w:sz w:val="44"/>
    </w:rPr>
  </w:style>
  <w:style w:type="paragraph" w:styleId="Ttulo2">
    <w:name w:val="heading 2"/>
    <w:basedOn w:val="Normal"/>
    <w:next w:val="Normal"/>
    <w:qFormat/>
    <w:pPr>
      <w:keepNext/>
      <w:numPr>
        <w:ilvl w:val="1"/>
        <w:numId w:val="5"/>
      </w:numPr>
      <w:jc w:val="right"/>
      <w:outlineLvl w:val="1"/>
    </w:pPr>
    <w:rPr>
      <w:sz w:val="24"/>
    </w:rPr>
  </w:style>
  <w:style w:type="paragraph" w:styleId="Ttulo3">
    <w:name w:val="heading 3"/>
    <w:basedOn w:val="Normal"/>
    <w:next w:val="Normal"/>
    <w:qFormat/>
    <w:pPr>
      <w:keepNext/>
      <w:numPr>
        <w:ilvl w:val="2"/>
        <w:numId w:val="5"/>
      </w:numPr>
      <w:pBdr>
        <w:top w:val="single" w:sz="8" w:space="1" w:color="000000" w:shadow="1"/>
        <w:left w:val="single" w:sz="8" w:space="4" w:color="000000" w:shadow="1"/>
        <w:bottom w:val="single" w:sz="8" w:space="1" w:color="000000" w:shadow="1"/>
        <w:right w:val="single" w:sz="8" w:space="4" w:color="000000" w:shadow="1"/>
      </w:pBdr>
      <w:jc w:val="right"/>
      <w:outlineLvl w:val="2"/>
    </w:pPr>
    <w:rPr>
      <w:i/>
    </w:rPr>
  </w:style>
  <w:style w:type="paragraph" w:styleId="Ttulo4">
    <w:name w:val="heading 4"/>
    <w:basedOn w:val="Normal"/>
    <w:next w:val="Normal"/>
    <w:qFormat/>
    <w:pPr>
      <w:keepNext/>
      <w:numPr>
        <w:ilvl w:val="3"/>
        <w:numId w:val="5"/>
      </w:numPr>
      <w:spacing w:before="40" w:after="40"/>
      <w:outlineLvl w:val="3"/>
    </w:pPr>
    <w:rPr>
      <w:sz w:val="96"/>
    </w:rPr>
  </w:style>
  <w:style w:type="paragraph" w:styleId="Ttulo5">
    <w:name w:val="heading 5"/>
    <w:basedOn w:val="Normal"/>
    <w:next w:val="Normal"/>
    <w:qFormat/>
    <w:pPr>
      <w:keepNext/>
      <w:numPr>
        <w:ilvl w:val="4"/>
        <w:numId w:val="5"/>
      </w:numPr>
      <w:spacing w:before="40" w:after="40"/>
      <w:jc w:val="center"/>
      <w:outlineLvl w:val="4"/>
    </w:pPr>
    <w:rPr>
      <w:sz w:val="24"/>
    </w:rPr>
  </w:style>
  <w:style w:type="paragraph" w:styleId="Ttulo6">
    <w:name w:val="heading 6"/>
    <w:basedOn w:val="Normal"/>
    <w:next w:val="Normal"/>
    <w:qFormat/>
    <w:pPr>
      <w:keepNext/>
      <w:numPr>
        <w:ilvl w:val="5"/>
        <w:numId w:val="5"/>
      </w:numPr>
      <w:spacing w:before="40" w:after="40"/>
      <w:jc w:val="center"/>
      <w:outlineLvl w:val="5"/>
    </w:pPr>
    <w:rPr>
      <w:sz w:val="32"/>
      <w:u w:val="single"/>
    </w:rPr>
  </w:style>
  <w:style w:type="paragraph" w:styleId="Ttulo7">
    <w:name w:val="heading 7"/>
    <w:basedOn w:val="Normal"/>
    <w:next w:val="Normal"/>
    <w:qFormat/>
    <w:pPr>
      <w:keepNext/>
      <w:numPr>
        <w:ilvl w:val="6"/>
        <w:numId w:val="5"/>
      </w:numPr>
      <w:spacing w:before="20" w:after="20"/>
      <w:jc w:val="both"/>
      <w:outlineLvl w:val="6"/>
    </w:pPr>
    <w:rPr>
      <w:rFonts w:ascii="Arial" w:hAnsi="Arial"/>
      <w:i/>
      <w:sz w:val="24"/>
    </w:rPr>
  </w:style>
  <w:style w:type="paragraph" w:styleId="Ttulo8">
    <w:name w:val="heading 8"/>
    <w:basedOn w:val="Normal"/>
    <w:next w:val="Normal"/>
    <w:qFormat/>
    <w:pPr>
      <w:keepNext/>
      <w:numPr>
        <w:ilvl w:val="7"/>
        <w:numId w:val="5"/>
      </w:numPr>
      <w:jc w:val="center"/>
      <w:outlineLvl w:val="7"/>
    </w:pPr>
    <w:rPr>
      <w:rFonts w:ascii="Arial Narrow" w:hAnsi="Arial Narrow"/>
      <w:b/>
      <w:sz w:val="28"/>
      <w:u w:val="single"/>
    </w:rPr>
  </w:style>
  <w:style w:type="paragraph" w:styleId="Ttulo9">
    <w:name w:val="heading 9"/>
    <w:basedOn w:val="Normal"/>
    <w:next w:val="Normal"/>
    <w:qFormat/>
    <w:pPr>
      <w:keepNext/>
      <w:numPr>
        <w:ilvl w:val="8"/>
        <w:numId w:val="5"/>
      </w:numPr>
      <w:outlineLvl w:val="8"/>
    </w:pPr>
    <w:rPr>
      <w:i/>
      <w:iCs/>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1">
    <w:name w:val="WW8Num1z1"/>
    <w:rPr>
      <w:rFonts w:ascii="Symbol" w:hAnsi="Symbol"/>
    </w:rPr>
  </w:style>
  <w:style w:type="character" w:customStyle="1" w:styleId="WW8Num3z1">
    <w:name w:val="WW8Num3z1"/>
    <w:rPr>
      <w:rFonts w:ascii="Symbol" w:hAnsi="Symbol"/>
    </w:rPr>
  </w:style>
  <w:style w:type="character" w:customStyle="1" w:styleId="WW8Num4z0">
    <w:name w:val="WW8Num4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5z0">
    <w:name w:val="WW8Num5z0"/>
    <w:rPr>
      <w:rFonts w:ascii="Symbol" w:hAnsi="Symbol"/>
    </w:rPr>
  </w:style>
  <w:style w:type="character" w:customStyle="1" w:styleId="WW8Num7z0">
    <w:name w:val="WW8Num7z0"/>
    <w:rPr>
      <w:rFonts w:ascii="Symbol" w:hAnsi="Symbol"/>
    </w:rPr>
  </w:style>
  <w:style w:type="character" w:customStyle="1" w:styleId="WW8Num9z0">
    <w:name w:val="WW8Num9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20z0">
    <w:name w:val="WW8Num20z0"/>
    <w:rPr>
      <w:rFonts w:ascii="Symbol" w:hAnsi="Symbol"/>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5z0">
    <w:name w:val="WW8Num25z0"/>
    <w:rPr>
      <w:rFonts w:ascii="Symbol" w:hAnsi="Symbol"/>
    </w:rPr>
  </w:style>
  <w:style w:type="character" w:customStyle="1" w:styleId="WW8Num29z0">
    <w:name w:val="WW8Num29z0"/>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2z0">
    <w:name w:val="WW8Num32z0"/>
    <w:rPr>
      <w:rFonts w:ascii="Wingdings" w:hAnsi="Wingdings"/>
    </w:rPr>
  </w:style>
  <w:style w:type="character" w:customStyle="1" w:styleId="WW8Num32z1">
    <w:name w:val="WW8Num32z1"/>
    <w:rPr>
      <w:rFonts w:ascii="Wingdings" w:hAnsi="Wingdings"/>
      <w:sz w:val="16"/>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1">
    <w:name w:val="WW8Num38z1"/>
    <w:rPr>
      <w:rFonts w:ascii="Courier New" w:hAnsi="Courier New"/>
    </w:rPr>
  </w:style>
  <w:style w:type="character" w:customStyle="1" w:styleId="WW8Num39z0">
    <w:name w:val="WW8Num39z0"/>
    <w:rPr>
      <w:rFonts w:ascii="Symbol" w:hAnsi="Symbol"/>
    </w:rPr>
  </w:style>
  <w:style w:type="character" w:customStyle="1" w:styleId="WW8Num41z0">
    <w:name w:val="WW8Num41z0"/>
    <w:rPr>
      <w:rFonts w:ascii="Symbol" w:hAnsi="Symbol"/>
    </w:rPr>
  </w:style>
  <w:style w:type="character" w:customStyle="1" w:styleId="WW8Num48z0">
    <w:name w:val="WW8Num48z0"/>
    <w:rPr>
      <w:rFonts w:ascii="Symbol" w:hAnsi="Symbol"/>
    </w:rPr>
  </w:style>
  <w:style w:type="character" w:customStyle="1" w:styleId="WW8Num51z0">
    <w:name w:val="WW8Num51z0"/>
    <w:rPr>
      <w:rFonts w:ascii="Symbol" w:hAnsi="Symbol"/>
    </w:rPr>
  </w:style>
  <w:style w:type="character" w:customStyle="1" w:styleId="WW8Num53z1">
    <w:name w:val="WW8Num53z1"/>
    <w:rPr>
      <w:rFonts w:ascii="Symbol" w:hAnsi="Symbol"/>
    </w:rPr>
  </w:style>
  <w:style w:type="character" w:customStyle="1" w:styleId="WW8Num56z0">
    <w:name w:val="WW8Num56z0"/>
    <w:rPr>
      <w:rFonts w:ascii="Symbol" w:hAnsi="Symbol"/>
    </w:rPr>
  </w:style>
  <w:style w:type="character" w:customStyle="1" w:styleId="WW8Num58z0">
    <w:name w:val="WW8Num58z0"/>
    <w:rPr>
      <w:rFonts w:ascii="Symbol" w:hAnsi="Symbol"/>
    </w:rPr>
  </w:style>
  <w:style w:type="character" w:customStyle="1" w:styleId="WW8Num65z0">
    <w:name w:val="WW8Num65z0"/>
    <w:rPr>
      <w:rFonts w:ascii="Symbol" w:hAnsi="Symbol"/>
    </w:rPr>
  </w:style>
  <w:style w:type="character" w:customStyle="1" w:styleId="WW8Num67z0">
    <w:name w:val="WW8Num67z0"/>
    <w:rPr>
      <w:rFonts w:ascii="Symbol" w:hAnsi="Symbol"/>
    </w:rPr>
  </w:style>
  <w:style w:type="character" w:customStyle="1" w:styleId="WW8Num69z0">
    <w:name w:val="WW8Num69z0"/>
    <w:rPr>
      <w:rFonts w:ascii="Symbol" w:hAnsi="Symbol"/>
    </w:rPr>
  </w:style>
  <w:style w:type="character" w:customStyle="1" w:styleId="WW8Num78z0">
    <w:name w:val="WW8Num78z0"/>
    <w:rPr>
      <w:rFonts w:ascii="Symbol" w:hAnsi="Symbol"/>
    </w:rPr>
  </w:style>
  <w:style w:type="character" w:customStyle="1" w:styleId="WW8Num84z1">
    <w:name w:val="WW8Num84z1"/>
    <w:rPr>
      <w:rFonts w:ascii="Symbol" w:hAnsi="Symbol"/>
    </w:rPr>
  </w:style>
  <w:style w:type="character" w:customStyle="1" w:styleId="WW8Num88z0">
    <w:name w:val="WW8Num88z0"/>
    <w:rPr>
      <w:rFonts w:ascii="Symbol" w:hAnsi="Symbol"/>
    </w:rPr>
  </w:style>
  <w:style w:type="character" w:customStyle="1" w:styleId="WW8Num89z0">
    <w:name w:val="WW8Num89z0"/>
    <w:rPr>
      <w:rFonts w:ascii="Symbol" w:hAnsi="Symbol"/>
    </w:rPr>
  </w:style>
  <w:style w:type="character" w:customStyle="1" w:styleId="WW8Num96z0">
    <w:name w:val="WW8Num96z0"/>
    <w:rPr>
      <w:rFonts w:ascii="Courier New" w:hAnsi="Courier New"/>
    </w:rPr>
  </w:style>
  <w:style w:type="character" w:customStyle="1" w:styleId="WW8Num96z2">
    <w:name w:val="WW8Num96z2"/>
    <w:rPr>
      <w:rFonts w:ascii="Wingdings" w:hAnsi="Wingdings"/>
    </w:rPr>
  </w:style>
  <w:style w:type="character" w:customStyle="1" w:styleId="WW8Num96z3">
    <w:name w:val="WW8Num96z3"/>
    <w:rPr>
      <w:rFonts w:ascii="Symbol" w:hAnsi="Symbol"/>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102z0">
    <w:name w:val="WW8Num102z0"/>
    <w:rPr>
      <w:rFonts w:ascii="Symbol" w:hAnsi="Symbol"/>
    </w:rPr>
  </w:style>
  <w:style w:type="character" w:customStyle="1" w:styleId="WW8NumSt5z0">
    <w:name w:val="WW8NumSt5z0"/>
    <w:rPr>
      <w:rFonts w:ascii="Symbol" w:hAnsi="Symbol"/>
    </w:rPr>
  </w:style>
  <w:style w:type="character" w:customStyle="1" w:styleId="Fontepargpadro1">
    <w:name w:val="Fonte parág. padrão1"/>
  </w:style>
  <w:style w:type="character" w:styleId="Nmerodepgina">
    <w:name w:val="page number"/>
    <w:basedOn w:val="Fontepargpadro1"/>
  </w:style>
  <w:style w:type="paragraph" w:customStyle="1" w:styleId="Heading">
    <w:name w:val="Heading"/>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before="40" w:after="40"/>
      <w:jc w:val="center"/>
    </w:pPr>
    <w:rPr>
      <w:sz w:val="32"/>
    </w:r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Ttulo">
    <w:name w:val="Title"/>
    <w:basedOn w:val="Normal"/>
    <w:next w:val="Subttulo"/>
    <w:qFormat/>
    <w:pPr>
      <w:jc w:val="center"/>
    </w:pPr>
    <w:rPr>
      <w:sz w:val="32"/>
    </w:rPr>
  </w:style>
  <w:style w:type="paragraph" w:styleId="Subttulo">
    <w:name w:val="Subtitle"/>
    <w:basedOn w:val="Heading"/>
    <w:next w:val="Corpodetexto"/>
    <w:qFormat/>
    <w:pPr>
      <w:jc w:val="center"/>
    </w:pPr>
    <w:rPr>
      <w:i/>
      <w:iCs/>
    </w:rPr>
  </w:style>
  <w:style w:type="paragraph" w:styleId="Recuodecorpodetexto">
    <w:name w:val="Body Text Indent"/>
    <w:basedOn w:val="Normal"/>
    <w:pPr>
      <w:spacing w:before="40" w:after="40"/>
      <w:ind w:left="360"/>
      <w:jc w:val="both"/>
    </w:pPr>
    <w:rPr>
      <w:rFonts w:ascii="Arial Narrow" w:hAnsi="Arial Narrow"/>
      <w:sz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elacomgrade">
    <w:name w:val="Table Grid"/>
    <w:basedOn w:val="Tabelanormal"/>
    <w:rsid w:val="00A20F7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3">
    <w:name w:val="Body Text 3"/>
    <w:basedOn w:val="Normal"/>
    <w:link w:val="Corpodetexto3Char"/>
    <w:rsid w:val="00180C21"/>
    <w:pPr>
      <w:spacing w:after="120"/>
    </w:pPr>
    <w:rPr>
      <w:sz w:val="16"/>
      <w:szCs w:val="16"/>
      <w:lang w:val="x-none"/>
    </w:rPr>
  </w:style>
  <w:style w:type="paragraph" w:styleId="Corpodetexto2">
    <w:name w:val="Body Text 2"/>
    <w:basedOn w:val="Normal"/>
    <w:rsid w:val="00A342DF"/>
    <w:pPr>
      <w:spacing w:after="120" w:line="480" w:lineRule="auto"/>
    </w:pPr>
  </w:style>
  <w:style w:type="character" w:customStyle="1" w:styleId="Corpodetexto3Char">
    <w:name w:val="Corpo de texto 3 Char"/>
    <w:link w:val="Corpodetexto3"/>
    <w:rsid w:val="00996D6D"/>
    <w:rPr>
      <w:sz w:val="16"/>
      <w:szCs w:val="16"/>
      <w:lang w:eastAsia="ar-SA"/>
    </w:rPr>
  </w:style>
  <w:style w:type="paragraph" w:customStyle="1" w:styleId="western">
    <w:name w:val="western"/>
    <w:basedOn w:val="Normal"/>
    <w:rsid w:val="00FE147B"/>
    <w:pPr>
      <w:suppressAutoHyphens w:val="0"/>
      <w:spacing w:before="100" w:beforeAutospacing="1" w:after="119"/>
    </w:pPr>
    <w:rPr>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631441">
      <w:bodyDiv w:val="1"/>
      <w:marLeft w:val="0"/>
      <w:marRight w:val="0"/>
      <w:marTop w:val="0"/>
      <w:marBottom w:val="0"/>
      <w:divBdr>
        <w:top w:val="none" w:sz="0" w:space="0" w:color="auto"/>
        <w:left w:val="none" w:sz="0" w:space="0" w:color="auto"/>
        <w:bottom w:val="none" w:sz="0" w:space="0" w:color="auto"/>
        <w:right w:val="none" w:sz="0" w:space="0" w:color="auto"/>
      </w:divBdr>
    </w:div>
    <w:div w:id="127054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http://www.cotuca.unicamp.br:9080/logo_unicamp.gif" TargetMode="External"/><Relationship Id="rId2" Type="http://schemas.openxmlformats.org/officeDocument/2006/relationships/image" Target="media/image3.pn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7330A-1529-49EE-8EB4-0AF212877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556</Words>
  <Characters>3006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PLANO DE ATIVIDADES</vt:lpstr>
    </vt:vector>
  </TitlesOfParts>
  <Company>Unicamp</Company>
  <LinksUpToDate>false</LinksUpToDate>
  <CharactersWithSpaces>3555</CharactersWithSpaces>
  <SharedDoc>false</SharedDoc>
  <HLinks>
    <vt:vector size="6" baseType="variant">
      <vt:variant>
        <vt:i4>7274509</vt:i4>
      </vt:variant>
      <vt:variant>
        <vt:i4>-1</vt:i4>
      </vt:variant>
      <vt:variant>
        <vt:i4>2055</vt:i4>
      </vt:variant>
      <vt:variant>
        <vt:i4>1</vt:i4>
      </vt:variant>
      <vt:variant>
        <vt:lpwstr>http://www.cotuca.unicamp.br:9080/logo_unicamp.gif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ATIVIDADES</dc:title>
  <dc:creator>JOAO HENRI CARRENHO ROCHA</dc:creator>
  <cp:lastModifiedBy>GIOVANNA PAVANI MARTELLI</cp:lastModifiedBy>
  <cp:revision>16</cp:revision>
  <cp:lastPrinted>2013-04-04T16:47:00Z</cp:lastPrinted>
  <dcterms:created xsi:type="dcterms:W3CDTF">2020-02-20T12:10:00Z</dcterms:created>
  <dcterms:modified xsi:type="dcterms:W3CDTF">2020-02-20T14:51:00Z</dcterms:modified>
</cp:coreProperties>
</file>